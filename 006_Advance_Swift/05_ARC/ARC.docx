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8E8" w:rsidRDefault="00B668E8" w:rsidP="00B668E8">
      <w:pPr>
        <w:numPr>
          <w:ilvl w:val="0"/>
          <w:numId w:val="1"/>
        </w:numPr>
        <w:tabs>
          <w:tab w:val="left" w:pos="20"/>
          <w:tab w:val="left" w:pos="981"/>
        </w:tabs>
        <w:wordWrap/>
        <w:adjustRightInd w:val="0"/>
        <w:spacing w:line="360" w:lineRule="auto"/>
        <w:ind w:left="981" w:hanging="982"/>
        <w:jc w:val="left"/>
        <w:rPr>
          <w:rFonts w:ascii="Helvetica Neue" w:hAnsi="Helvetica Neue" w:cs="Helvetica Neue"/>
          <w:b/>
          <w:bCs/>
          <w:color w:val="000000"/>
          <w:kern w:val="0"/>
          <w:sz w:val="60"/>
          <w:szCs w:val="60"/>
        </w:rPr>
      </w:pPr>
      <w:proofErr w:type="gramStart"/>
      <w:r>
        <w:rPr>
          <w:rFonts w:ascii="Helvetica Neue" w:hAnsi="Helvetica Neue" w:cs="Helvetica Neue"/>
          <w:b/>
          <w:bCs/>
          <w:color w:val="000000"/>
          <w:kern w:val="0"/>
          <w:sz w:val="60"/>
          <w:szCs w:val="60"/>
        </w:rPr>
        <w:t>ARC(</w:t>
      </w:r>
      <w:proofErr w:type="gramEnd"/>
      <w:r>
        <w:rPr>
          <w:rFonts w:ascii="Helvetica Neue" w:hAnsi="Helvetica Neue" w:cs="Helvetica Neue"/>
          <w:b/>
          <w:bCs/>
          <w:color w:val="000000"/>
          <w:kern w:val="0"/>
          <w:sz w:val="60"/>
          <w:szCs w:val="60"/>
        </w:rPr>
        <w:t>automatic reference counting)</w:t>
      </w:r>
    </w:p>
    <w:p w:rsidR="00B668E8" w:rsidRDefault="00B668E8" w:rsidP="00B668E8">
      <w:pPr>
        <w:numPr>
          <w:ilvl w:val="0"/>
          <w:numId w:val="2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자동으로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메모리를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관리해주는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방식</w:t>
      </w:r>
    </w:p>
    <w:p w:rsidR="00B668E8" w:rsidRDefault="00B668E8" w:rsidP="00B668E8">
      <w:pPr>
        <w:numPr>
          <w:ilvl w:val="0"/>
          <w:numId w:val="2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컴파일러가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retain/release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통해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reference counting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자동으로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관리</w:t>
      </w:r>
    </w:p>
    <w:p w:rsidR="00B668E8" w:rsidRDefault="00B668E8" w:rsidP="00B668E8">
      <w:pPr>
        <w:numPr>
          <w:ilvl w:val="0"/>
          <w:numId w:val="2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가비지컬렉션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과의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큰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차이는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참조를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계산하는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시점</w:t>
      </w:r>
    </w:p>
    <w:p w:rsidR="00B668E8" w:rsidRDefault="00B668E8" w:rsidP="00B668E8">
      <w:pPr>
        <w:numPr>
          <w:ilvl w:val="0"/>
          <w:numId w:val="3"/>
        </w:numPr>
        <w:tabs>
          <w:tab w:val="left" w:pos="283"/>
          <w:tab w:val="left" w:pos="567"/>
        </w:tabs>
        <w:wordWrap/>
        <w:adjustRightInd w:val="0"/>
        <w:ind w:left="567" w:hanging="568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>ARC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는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인스턴스가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언제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메모리에서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해제되어야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할지를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컴파일과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동시에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결정</w:t>
      </w:r>
    </w:p>
    <w:p w:rsidR="00B668E8" w:rsidRDefault="00B668E8" w:rsidP="00B668E8">
      <w:pPr>
        <w:numPr>
          <w:ilvl w:val="0"/>
          <w:numId w:val="3"/>
        </w:numPr>
        <w:tabs>
          <w:tab w:val="left" w:pos="283"/>
          <w:tab w:val="left" w:pos="567"/>
        </w:tabs>
        <w:wordWrap/>
        <w:adjustRightInd w:val="0"/>
        <w:ind w:left="567" w:hanging="568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작동규칙을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모르고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사용하면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Retain Cycle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에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걸릴수가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있음</w:t>
      </w:r>
    </w:p>
    <w:p w:rsidR="00B668E8" w:rsidRDefault="00B668E8" w:rsidP="00B668E8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</w:p>
    <w:p w:rsidR="00B668E8" w:rsidRDefault="00B668E8" w:rsidP="00B668E8">
      <w:pPr>
        <w:numPr>
          <w:ilvl w:val="0"/>
          <w:numId w:val="4"/>
        </w:numPr>
        <w:tabs>
          <w:tab w:val="left" w:pos="20"/>
          <w:tab w:val="left" w:pos="654"/>
        </w:tabs>
        <w:wordWrap/>
        <w:adjustRightInd w:val="0"/>
        <w:spacing w:line="288" w:lineRule="auto"/>
        <w:ind w:left="654" w:hanging="655"/>
        <w:jc w:val="left"/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40"/>
          <w:szCs w:val="40"/>
        </w:rPr>
        <w:t>강한참조</w:t>
      </w:r>
      <w:r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  <w:t xml:space="preserve"> (Strong)</w:t>
      </w:r>
    </w:p>
    <w:p w:rsidR="00B668E8" w:rsidRDefault="00B668E8" w:rsidP="00B668E8">
      <w:pPr>
        <w:numPr>
          <w:ilvl w:val="0"/>
          <w:numId w:val="5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기본적으로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객체를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가르키는것은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강한참조이다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>. strong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이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생략되고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있었던것</w:t>
      </w:r>
    </w:p>
    <w:p w:rsidR="00B668E8" w:rsidRDefault="00B668E8" w:rsidP="00B668E8">
      <w:pPr>
        <w:numPr>
          <w:ilvl w:val="0"/>
          <w:numId w:val="5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최소한하나의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객체가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있다면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메모리는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해제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되지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않음</w:t>
      </w:r>
    </w:p>
    <w:p w:rsidR="00B668E8" w:rsidRDefault="00B668E8" w:rsidP="00B668E8">
      <w:pPr>
        <w:numPr>
          <w:ilvl w:val="0"/>
          <w:numId w:val="5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강한참조의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규칙을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모르고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사용하게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되면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Retain Cycle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에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걸릴수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있음</w:t>
      </w:r>
    </w:p>
    <w:p w:rsidR="00B668E8" w:rsidRDefault="00B668E8" w:rsidP="00B668E8">
      <w:pPr>
        <w:numPr>
          <w:ilvl w:val="0"/>
          <w:numId w:val="5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메모리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누수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(memory leak)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이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발생할수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있음</w:t>
      </w:r>
    </w:p>
    <w:p w:rsidR="00B668E8" w:rsidRDefault="00B668E8" w:rsidP="00B668E8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</w:p>
    <w:p w:rsidR="00B668E8" w:rsidRDefault="00B668E8" w:rsidP="00B668E8">
      <w:pPr>
        <w:numPr>
          <w:ilvl w:val="0"/>
          <w:numId w:val="6"/>
        </w:numPr>
        <w:tabs>
          <w:tab w:val="left" w:pos="20"/>
          <w:tab w:val="left" w:pos="654"/>
        </w:tabs>
        <w:wordWrap/>
        <w:adjustRightInd w:val="0"/>
        <w:spacing w:line="288" w:lineRule="auto"/>
        <w:ind w:left="654" w:hanging="655"/>
        <w:jc w:val="left"/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40"/>
          <w:szCs w:val="40"/>
        </w:rPr>
        <w:t>약한참조</w:t>
      </w:r>
      <w:r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  <w:t xml:space="preserve"> (weak)</w:t>
      </w:r>
    </w:p>
    <w:p w:rsidR="00B668E8" w:rsidRDefault="00B668E8" w:rsidP="00B668E8">
      <w:pPr>
        <w:numPr>
          <w:ilvl w:val="0"/>
          <w:numId w:val="7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자신이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참조하는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인스턴스의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참조횟수를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증가시키지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않음</w:t>
      </w:r>
    </w:p>
    <w:p w:rsidR="00B668E8" w:rsidRDefault="00B668E8" w:rsidP="00B668E8">
      <w:pPr>
        <w:numPr>
          <w:ilvl w:val="0"/>
          <w:numId w:val="7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weak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키워드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사용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,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메모리에서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해제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될수도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있다는것을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예상해야함</w:t>
      </w:r>
    </w:p>
    <w:p w:rsidR="00B668E8" w:rsidRDefault="00B668E8" w:rsidP="00B668E8">
      <w:pPr>
        <w:numPr>
          <w:ilvl w:val="0"/>
          <w:numId w:val="7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메모리가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해제된후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자동으로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nil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이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되므로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반드시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optional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형태여야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한다</w:t>
      </w:r>
    </w:p>
    <w:p w:rsidR="00B668E8" w:rsidRDefault="00B668E8" w:rsidP="00B668E8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</w:p>
    <w:p w:rsidR="00B668E8" w:rsidRDefault="00B668E8" w:rsidP="00B668E8">
      <w:pPr>
        <w:numPr>
          <w:ilvl w:val="0"/>
          <w:numId w:val="8"/>
        </w:numPr>
        <w:tabs>
          <w:tab w:val="left" w:pos="20"/>
          <w:tab w:val="left" w:pos="654"/>
        </w:tabs>
        <w:wordWrap/>
        <w:adjustRightInd w:val="0"/>
        <w:spacing w:line="288" w:lineRule="auto"/>
        <w:ind w:left="654" w:hanging="655"/>
        <w:jc w:val="left"/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40"/>
          <w:szCs w:val="40"/>
        </w:rPr>
        <w:t>약한참조</w:t>
      </w:r>
      <w:r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  <w:t xml:space="preserve"> (unowned)</w:t>
      </w:r>
    </w:p>
    <w:p w:rsidR="00B668E8" w:rsidRDefault="00B668E8" w:rsidP="00B668E8">
      <w:pPr>
        <w:numPr>
          <w:ilvl w:val="0"/>
          <w:numId w:val="9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>weak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비슷하지만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optional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형태로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쓸수없다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>.</w:t>
      </w:r>
    </w:p>
    <w:p w:rsidR="00B668E8" w:rsidRDefault="00B668E8" w:rsidP="00B668E8">
      <w:pPr>
        <w:numPr>
          <w:ilvl w:val="0"/>
          <w:numId w:val="9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해제된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메모리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영역을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접근하지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않는다는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확실한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경우만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사용해야한다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>.</w:t>
      </w:r>
    </w:p>
    <w:p w:rsidR="00B668E8" w:rsidRDefault="00B668E8" w:rsidP="00B668E8">
      <w:pPr>
        <w:numPr>
          <w:ilvl w:val="0"/>
          <w:numId w:val="9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해당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변수가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가리키는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객체의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메모리가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해제된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이후에는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해당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영역을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가리키지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않는다는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확신이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있다면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사용하는것이다</w:t>
      </w:r>
    </w:p>
    <w:p w:rsidR="00B668E8" w:rsidRDefault="00B668E8" w:rsidP="00B668E8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</w:p>
    <w:p w:rsidR="00B668E8" w:rsidRDefault="00B668E8" w:rsidP="00B668E8">
      <w:pPr>
        <w:numPr>
          <w:ilvl w:val="0"/>
          <w:numId w:val="10"/>
        </w:numPr>
        <w:tabs>
          <w:tab w:val="left" w:pos="20"/>
          <w:tab w:val="left" w:pos="654"/>
        </w:tabs>
        <w:wordWrap/>
        <w:adjustRightInd w:val="0"/>
        <w:spacing w:line="288" w:lineRule="auto"/>
        <w:ind w:left="654" w:hanging="655"/>
        <w:jc w:val="left"/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  <w:t xml:space="preserve">Retain Cycle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40"/>
          <w:szCs w:val="40"/>
        </w:rPr>
        <w:t>시나리오</w:t>
      </w:r>
    </w:p>
    <w:p w:rsidR="00B668E8" w:rsidRDefault="00B668E8" w:rsidP="00B668E8">
      <w:pPr>
        <w:numPr>
          <w:ilvl w:val="0"/>
          <w:numId w:val="11"/>
        </w:numPr>
        <w:tabs>
          <w:tab w:val="left" w:pos="20"/>
          <w:tab w:val="left" w:pos="589"/>
        </w:tabs>
        <w:wordWrap/>
        <w:adjustRightInd w:val="0"/>
        <w:spacing w:line="288" w:lineRule="auto"/>
        <w:ind w:left="589" w:hanging="590"/>
        <w:jc w:val="left"/>
        <w:rPr>
          <w:rFonts w:ascii="Helvetica Neue" w:eastAsia="Apple SD Gothic Neo" w:hAnsi="Helvetica Neue" w:cs="Helvetica Neue"/>
          <w:color w:val="000000"/>
          <w:kern w:val="0"/>
          <w:sz w:val="32"/>
          <w:szCs w:val="32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32"/>
          <w:szCs w:val="32"/>
        </w:rPr>
        <w:t>Delegate</w:t>
      </w:r>
    </w:p>
    <w:p w:rsidR="00B668E8" w:rsidRDefault="00B668E8" w:rsidP="00B668E8">
      <w:pPr>
        <w:numPr>
          <w:ilvl w:val="0"/>
          <w:numId w:val="12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lastRenderedPageBreak/>
        <w:t>delegate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설정한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부모뷰컨트롤러에서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자식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delegate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대리자로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자기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자신을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가르키면서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retain cycle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이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발생한다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>.</w:t>
      </w:r>
    </w:p>
    <w:p w:rsidR="00B668E8" w:rsidRDefault="00B668E8" w:rsidP="00B668E8">
      <w:pPr>
        <w:numPr>
          <w:ilvl w:val="0"/>
          <w:numId w:val="12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따라서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delegate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는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weak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선언해야함</w:t>
      </w:r>
    </w:p>
    <w:p w:rsidR="00B668E8" w:rsidRDefault="00B668E8" w:rsidP="00B668E8">
      <w:pPr>
        <w:wordWrap/>
        <w:adjustRightInd w:val="0"/>
        <w:spacing w:line="288" w:lineRule="auto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</w:p>
    <w:p w:rsidR="00B668E8" w:rsidRDefault="00B668E8" w:rsidP="00B668E8">
      <w:pPr>
        <w:numPr>
          <w:ilvl w:val="0"/>
          <w:numId w:val="13"/>
        </w:numPr>
        <w:tabs>
          <w:tab w:val="left" w:pos="20"/>
          <w:tab w:val="left" w:pos="589"/>
        </w:tabs>
        <w:wordWrap/>
        <w:adjustRightInd w:val="0"/>
        <w:spacing w:line="288" w:lineRule="auto"/>
        <w:ind w:left="589" w:hanging="590"/>
        <w:jc w:val="left"/>
        <w:rPr>
          <w:rFonts w:ascii="Helvetica Neue" w:eastAsia="Apple SD Gothic Neo" w:hAnsi="Helvetica Neue" w:cs="Helvetica Neue"/>
          <w:color w:val="000000"/>
          <w:kern w:val="0"/>
          <w:sz w:val="32"/>
          <w:szCs w:val="32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32"/>
          <w:szCs w:val="32"/>
        </w:rPr>
        <w:t>Closure</w:t>
      </w:r>
    </w:p>
    <w:p w:rsidR="00B668E8" w:rsidRDefault="00B668E8" w:rsidP="00B668E8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클로저도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클래스와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마찬가지로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reference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타입이므로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강한참조를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한다</w:t>
      </w:r>
    </w:p>
    <w:p w:rsidR="00B668E8" w:rsidRDefault="00B668E8" w:rsidP="00B668E8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>capture list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해서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해결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[weak self]</w:t>
      </w:r>
    </w:p>
    <w:p w:rsidR="00B56863" w:rsidRDefault="00B668E8" w:rsidP="00B668E8"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클로저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내부에서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참조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타입을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획득하는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규칙을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제시해줄수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있는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기능</w:t>
      </w:r>
      <w:bookmarkStart w:id="0" w:name="_GoBack"/>
      <w:bookmarkEnd w:id="0"/>
    </w:p>
    <w:sectPr w:rsidR="00B56863" w:rsidSect="001C77D9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000003E9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0000000D"/>
    <w:lvl w:ilvl="0" w:tplc="000004B1">
      <w:start w:val="2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8E8"/>
    <w:rsid w:val="001C77D9"/>
    <w:rsid w:val="004E187F"/>
    <w:rsid w:val="00B6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63EF9A0-2053-F345-BA37-DDF8FC90E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m17022</dc:creator>
  <cp:keywords/>
  <dc:description/>
  <cp:lastModifiedBy>m17022</cp:lastModifiedBy>
  <cp:revision>1</cp:revision>
  <dcterms:created xsi:type="dcterms:W3CDTF">2019-08-20T13:18:00Z</dcterms:created>
  <dcterms:modified xsi:type="dcterms:W3CDTF">2019-08-20T13:18:00Z</dcterms:modified>
</cp:coreProperties>
</file>