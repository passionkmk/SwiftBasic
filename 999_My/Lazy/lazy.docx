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8ED" w:rsidRDefault="006D28ED" w:rsidP="006D28ED">
      <w:pPr>
        <w:numPr>
          <w:ilvl w:val="0"/>
          <w:numId w:val="1"/>
        </w:numPr>
        <w:tabs>
          <w:tab w:val="left" w:pos="20"/>
          <w:tab w:val="left" w:pos="981"/>
        </w:tabs>
        <w:wordWrap/>
        <w:adjustRightInd w:val="0"/>
        <w:spacing w:line="360" w:lineRule="auto"/>
        <w:ind w:left="981" w:hanging="982"/>
        <w:jc w:val="left"/>
        <w:rPr>
          <w:rFonts w:ascii="Helvetica Neue" w:hAnsi="Helvetica Neue" w:cs="Helvetica Neue"/>
          <w:b/>
          <w:bCs/>
          <w:color w:val="000000"/>
          <w:kern w:val="0"/>
          <w:sz w:val="60"/>
          <w:szCs w:val="60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60"/>
          <w:szCs w:val="60"/>
        </w:rPr>
        <w:t>lazy</w:t>
      </w:r>
    </w:p>
    <w:p w:rsidR="006D28ED" w:rsidRDefault="006D28ED" w:rsidP="006D28ED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지연 저장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프로퍼티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,</w:t>
      </w: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클래스와 구조체에 사용가능</w:t>
      </w:r>
    </w:p>
    <w:p w:rsidR="006D28ED" w:rsidRDefault="006D28ED" w:rsidP="006D28ED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호출이 있어야 값을 초기화 함</w:t>
      </w:r>
    </w:p>
    <w:p w:rsidR="006D28ED" w:rsidRDefault="006D28ED" w:rsidP="006D28ED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인스턴스가 완전히 생성되기 전에 초기화 해야하므로 </w:t>
      </w: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>var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키워드 사용</w:t>
      </w:r>
    </w:p>
    <w:p w:rsidR="006D28ED" w:rsidRDefault="006D28ED" w:rsidP="006D28ED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6D28ED" w:rsidRDefault="006D28ED" w:rsidP="006D28ED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6D28ED" w:rsidRDefault="006D28ED" w:rsidP="006D28ED">
      <w:pPr>
        <w:numPr>
          <w:ilvl w:val="0"/>
          <w:numId w:val="4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언제사용하는가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?</w:t>
      </w:r>
    </w:p>
    <w:p w:rsidR="006D28ED" w:rsidRDefault="006D28ED" w:rsidP="006D28ED">
      <w:pPr>
        <w:numPr>
          <w:ilvl w:val="0"/>
          <w:numId w:val="5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프로퍼티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초기화시에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다른 인스턴스를 참조해야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할때</w:t>
      </w:r>
      <w:proofErr w:type="spellEnd"/>
    </w:p>
    <w:p w:rsidR="006D28ED" w:rsidRPr="00D86AF5" w:rsidRDefault="00D86AF5" w:rsidP="006D28ED">
      <w:pPr>
        <w:numPr>
          <w:ilvl w:val="0"/>
          <w:numId w:val="5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인스턴스내에 모든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프로퍼티를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사용할 필요가 없다면</w:t>
      </w:r>
    </w:p>
    <w:p w:rsidR="00D86AF5" w:rsidRDefault="00D86AF5" w:rsidP="006D28ED">
      <w:pPr>
        <w:numPr>
          <w:ilvl w:val="0"/>
          <w:numId w:val="5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다중스레드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환경에서 동시다발적으로 접근하는 경우에는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여러번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초기화가 될 수 있다.</w:t>
      </w:r>
    </w:p>
    <w:p w:rsidR="00D86AF5" w:rsidRDefault="00D86AF5" w:rsidP="006D28ED">
      <w:pPr>
        <w:wordWrap/>
        <w:adjustRightInd w:val="0"/>
        <w:jc w:val="left"/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</w:pPr>
    </w:p>
    <w:p w:rsidR="006D28ED" w:rsidRDefault="00070759" w:rsidP="006D28ED">
      <w:pPr>
        <w:numPr>
          <w:ilvl w:val="0"/>
          <w:numId w:val="6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클로저를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 xml:space="preserve"> 활용한 초기화</w:t>
      </w:r>
    </w:p>
    <w:p w:rsidR="00B56863" w:rsidRPr="00070759" w:rsidRDefault="00070759" w:rsidP="006D28ED">
      <w:pPr>
        <w:numPr>
          <w:ilvl w:val="0"/>
          <w:numId w:val="7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클로져를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활용하여 값을 초기화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할수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있음</w:t>
      </w:r>
    </w:p>
    <w:p w:rsidR="00070759" w:rsidRPr="00070759" w:rsidRDefault="00070759" w:rsidP="006D28ED">
      <w:pPr>
        <w:numPr>
          <w:ilvl w:val="0"/>
          <w:numId w:val="7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디폴트 값을 연산하는데 한 줄로 되지 않고 여러 라인의 코드가 필요한 경우</w:t>
      </w:r>
    </w:p>
    <w:p w:rsidR="00070759" w:rsidRDefault="00070759" w:rsidP="00070759">
      <w:pPr>
        <w:tabs>
          <w:tab w:val="left" w:pos="20"/>
          <w:tab w:val="left" w:pos="283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9A3D69" w:rsidRDefault="009A3D69" w:rsidP="009A3D69">
      <w:pPr>
        <w:pStyle w:val="HTML"/>
        <w:shd w:val="clear" w:color="auto" w:fill="F9F9F9"/>
        <w:wordWrap w:val="0"/>
        <w:rPr>
          <w:rStyle w:val="HTML0"/>
          <w:rFonts w:ascii="Menlo" w:hAnsi="Menlo" w:cs="Menlo"/>
          <w:color w:val="515151"/>
          <w:sz w:val="19"/>
          <w:szCs w:val="19"/>
        </w:rPr>
      </w:pPr>
      <w:r>
        <w:rPr>
          <w:rStyle w:val="kd"/>
          <w:rFonts w:ascii="Menlo" w:hAnsi="Menlo" w:cs="Menlo"/>
          <w:color w:val="006699"/>
          <w:sz w:val="19"/>
          <w:szCs w:val="19"/>
        </w:rPr>
        <w:t>class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kt"/>
          <w:rFonts w:ascii="Menlo" w:hAnsi="Menlo" w:cs="Menlo"/>
          <w:color w:val="007788"/>
          <w:sz w:val="19"/>
          <w:szCs w:val="19"/>
        </w:rPr>
        <w:t>Avatar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p"/>
          <w:rFonts w:ascii="Menlo" w:hAnsi="Menlo" w:cs="Menlo"/>
          <w:color w:val="515151"/>
          <w:sz w:val="19"/>
          <w:szCs w:val="19"/>
        </w:rPr>
        <w:t>{</w:t>
      </w:r>
    </w:p>
    <w:p w:rsidR="009A3D69" w:rsidRDefault="009A3D69" w:rsidP="009A3D69">
      <w:pPr>
        <w:pStyle w:val="HTML"/>
        <w:shd w:val="clear" w:color="auto" w:fill="F9F9F9"/>
        <w:wordWrap w:val="0"/>
        <w:rPr>
          <w:rStyle w:val="HTML0"/>
          <w:rFonts w:ascii="Menlo" w:hAnsi="Menlo" w:cs="Menlo"/>
          <w:color w:val="515151"/>
          <w:sz w:val="19"/>
          <w:szCs w:val="19"/>
        </w:rPr>
      </w:pP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 </w:t>
      </w:r>
      <w:r>
        <w:rPr>
          <w:rStyle w:val="kd"/>
          <w:rFonts w:ascii="Menlo" w:hAnsi="Menlo" w:cs="Menlo"/>
          <w:color w:val="006699"/>
          <w:sz w:val="19"/>
          <w:szCs w:val="19"/>
        </w:rPr>
        <w:t>static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k"/>
          <w:rFonts w:ascii="Menlo" w:hAnsi="Menlo" w:cs="Menlo"/>
          <w:color w:val="006699"/>
          <w:sz w:val="19"/>
          <w:szCs w:val="19"/>
        </w:rPr>
        <w:t>let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proofErr w:type="spellStart"/>
      <w:r>
        <w:rPr>
          <w:rStyle w:val="nv"/>
          <w:rFonts w:ascii="Menlo" w:hAnsi="Menlo" w:cs="Menlo"/>
          <w:color w:val="003333"/>
          <w:sz w:val="19"/>
          <w:szCs w:val="19"/>
        </w:rPr>
        <w:t>defaultSmallSize</w:t>
      </w:r>
      <w:proofErr w:type="spellEnd"/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o"/>
          <w:rFonts w:ascii="Menlo" w:hAnsi="Menlo" w:cs="Menlo"/>
          <w:color w:val="555555"/>
          <w:sz w:val="19"/>
          <w:szCs w:val="19"/>
        </w:rPr>
        <w:t>=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proofErr w:type="spellStart"/>
      <w:proofErr w:type="gramStart"/>
      <w:r>
        <w:rPr>
          <w:rStyle w:val="kt"/>
          <w:rFonts w:ascii="Menlo" w:hAnsi="Menlo" w:cs="Menlo"/>
          <w:color w:val="007788"/>
          <w:sz w:val="19"/>
          <w:szCs w:val="19"/>
        </w:rPr>
        <w:t>CGSize</w:t>
      </w:r>
      <w:proofErr w:type="spellEnd"/>
      <w:r>
        <w:rPr>
          <w:rStyle w:val="p"/>
          <w:rFonts w:ascii="Menlo" w:hAnsi="Menlo" w:cs="Menlo"/>
          <w:color w:val="515151"/>
          <w:sz w:val="19"/>
          <w:szCs w:val="19"/>
        </w:rPr>
        <w:t>(</w:t>
      </w:r>
      <w:proofErr w:type="gramEnd"/>
      <w:r>
        <w:rPr>
          <w:rStyle w:val="nv"/>
          <w:rFonts w:ascii="Menlo" w:hAnsi="Menlo" w:cs="Menlo"/>
          <w:color w:val="003333"/>
          <w:sz w:val="19"/>
          <w:szCs w:val="19"/>
        </w:rPr>
        <w:t>width</w:t>
      </w:r>
      <w:r>
        <w:rPr>
          <w:rStyle w:val="p"/>
          <w:rFonts w:ascii="Menlo" w:hAnsi="Menlo" w:cs="Menlo"/>
          <w:color w:val="515151"/>
          <w:sz w:val="19"/>
          <w:szCs w:val="19"/>
        </w:rPr>
        <w:t>: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mi"/>
          <w:rFonts w:ascii="Menlo" w:hAnsi="Menlo" w:cs="Menlo"/>
          <w:color w:val="FF6600"/>
          <w:sz w:val="19"/>
          <w:szCs w:val="19"/>
        </w:rPr>
        <w:t>64</w:t>
      </w:r>
      <w:r>
        <w:rPr>
          <w:rStyle w:val="p"/>
          <w:rFonts w:ascii="Menlo" w:hAnsi="Menlo" w:cs="Menlo"/>
          <w:color w:val="515151"/>
          <w:sz w:val="19"/>
          <w:szCs w:val="19"/>
        </w:rPr>
        <w:t>,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nv"/>
          <w:rFonts w:ascii="Menlo" w:hAnsi="Menlo" w:cs="Menlo"/>
          <w:color w:val="003333"/>
          <w:sz w:val="19"/>
          <w:szCs w:val="19"/>
        </w:rPr>
        <w:t>height</w:t>
      </w:r>
      <w:r>
        <w:rPr>
          <w:rStyle w:val="p"/>
          <w:rFonts w:ascii="Menlo" w:hAnsi="Menlo" w:cs="Menlo"/>
          <w:color w:val="515151"/>
          <w:sz w:val="19"/>
          <w:szCs w:val="19"/>
        </w:rPr>
        <w:t>: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mi"/>
          <w:rFonts w:ascii="Menlo" w:hAnsi="Menlo" w:cs="Menlo"/>
          <w:color w:val="FF6600"/>
          <w:sz w:val="19"/>
          <w:szCs w:val="19"/>
        </w:rPr>
        <w:t>64</w:t>
      </w:r>
      <w:r>
        <w:rPr>
          <w:rStyle w:val="p"/>
          <w:rFonts w:ascii="Menlo" w:hAnsi="Menlo" w:cs="Menlo"/>
          <w:color w:val="515151"/>
          <w:sz w:val="19"/>
          <w:szCs w:val="19"/>
        </w:rPr>
        <w:t>)</w:t>
      </w:r>
    </w:p>
    <w:p w:rsidR="009A3D69" w:rsidRDefault="009A3D69" w:rsidP="009A3D69">
      <w:pPr>
        <w:pStyle w:val="HTML"/>
        <w:shd w:val="clear" w:color="auto" w:fill="F9F9F9"/>
        <w:wordWrap w:val="0"/>
        <w:rPr>
          <w:rStyle w:val="HTML0"/>
          <w:rFonts w:ascii="Menlo" w:hAnsi="Menlo" w:cs="Menlo"/>
          <w:color w:val="515151"/>
          <w:sz w:val="19"/>
          <w:szCs w:val="19"/>
        </w:rPr>
      </w:pPr>
    </w:p>
    <w:p w:rsidR="009A3D69" w:rsidRDefault="009A3D69" w:rsidP="009A3D69">
      <w:pPr>
        <w:pStyle w:val="HTML"/>
        <w:shd w:val="clear" w:color="auto" w:fill="F9F9F9"/>
        <w:wordWrap w:val="0"/>
        <w:rPr>
          <w:rStyle w:val="HTML0"/>
          <w:rFonts w:ascii="Menlo" w:hAnsi="Menlo" w:cs="Menlo"/>
          <w:color w:val="515151"/>
          <w:sz w:val="19"/>
          <w:szCs w:val="19"/>
        </w:rPr>
      </w:pP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 </w:t>
      </w:r>
      <w:r>
        <w:rPr>
          <w:rStyle w:val="kd"/>
          <w:rFonts w:ascii="Menlo" w:hAnsi="Menlo" w:cs="Menlo"/>
          <w:color w:val="006699"/>
          <w:sz w:val="19"/>
          <w:szCs w:val="19"/>
        </w:rPr>
        <w:t>lazy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k"/>
          <w:rFonts w:ascii="Menlo" w:hAnsi="Menlo" w:cs="Menlo"/>
          <w:color w:val="006699"/>
          <w:sz w:val="19"/>
          <w:szCs w:val="19"/>
        </w:rPr>
        <w:t>var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proofErr w:type="spellStart"/>
      <w:r>
        <w:rPr>
          <w:rStyle w:val="nv"/>
          <w:rFonts w:ascii="Menlo" w:hAnsi="Menlo" w:cs="Menlo"/>
          <w:color w:val="003333"/>
          <w:sz w:val="19"/>
          <w:szCs w:val="19"/>
        </w:rPr>
        <w:t>smallImage</w:t>
      </w:r>
      <w:proofErr w:type="spellEnd"/>
      <w:r>
        <w:rPr>
          <w:rStyle w:val="p"/>
          <w:rFonts w:ascii="Menlo" w:hAnsi="Menlo" w:cs="Menlo"/>
          <w:color w:val="515151"/>
          <w:sz w:val="19"/>
          <w:szCs w:val="19"/>
        </w:rPr>
        <w:t>: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proofErr w:type="spellStart"/>
      <w:r>
        <w:rPr>
          <w:rStyle w:val="kt"/>
          <w:rFonts w:ascii="Menlo" w:hAnsi="Menlo" w:cs="Menlo"/>
          <w:color w:val="007788"/>
          <w:sz w:val="19"/>
          <w:szCs w:val="19"/>
        </w:rPr>
        <w:t>UIImage</w:t>
      </w:r>
      <w:proofErr w:type="spellEnd"/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o"/>
          <w:rFonts w:ascii="Menlo" w:hAnsi="Menlo" w:cs="Menlo"/>
          <w:color w:val="555555"/>
          <w:sz w:val="19"/>
          <w:szCs w:val="19"/>
        </w:rPr>
        <w:t>=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proofErr w:type="spellStart"/>
      <w:proofErr w:type="gramStart"/>
      <w:r>
        <w:rPr>
          <w:rStyle w:val="k"/>
          <w:rFonts w:ascii="Menlo" w:hAnsi="Menlo" w:cs="Menlo"/>
          <w:color w:val="006699"/>
          <w:sz w:val="19"/>
          <w:szCs w:val="19"/>
        </w:rPr>
        <w:t>self</w:t>
      </w:r>
      <w:r>
        <w:rPr>
          <w:rStyle w:val="o"/>
          <w:rFonts w:ascii="Menlo" w:hAnsi="Menlo" w:cs="Menlo"/>
          <w:color w:val="555555"/>
          <w:sz w:val="19"/>
          <w:szCs w:val="19"/>
        </w:rPr>
        <w:t>.</w:t>
      </w:r>
      <w:r>
        <w:rPr>
          <w:rStyle w:val="n"/>
          <w:rFonts w:ascii="Menlo" w:hAnsi="Menlo" w:cs="Menlo"/>
          <w:color w:val="515151"/>
          <w:sz w:val="19"/>
          <w:szCs w:val="19"/>
        </w:rPr>
        <w:t>largeImage</w:t>
      </w:r>
      <w:r>
        <w:rPr>
          <w:rStyle w:val="o"/>
          <w:rFonts w:ascii="Menlo" w:hAnsi="Menlo" w:cs="Menlo"/>
          <w:color w:val="555555"/>
          <w:sz w:val="19"/>
          <w:szCs w:val="19"/>
        </w:rPr>
        <w:t>.</w:t>
      </w:r>
      <w:r>
        <w:rPr>
          <w:rStyle w:val="nf"/>
          <w:rFonts w:ascii="Menlo" w:hAnsi="Menlo" w:cs="Menlo"/>
          <w:color w:val="CC00FF"/>
          <w:sz w:val="19"/>
          <w:szCs w:val="19"/>
        </w:rPr>
        <w:t>resizedTo</w:t>
      </w:r>
      <w:proofErr w:type="spellEnd"/>
      <w:proofErr w:type="gramEnd"/>
      <w:r>
        <w:rPr>
          <w:rStyle w:val="p"/>
          <w:rFonts w:ascii="Menlo" w:hAnsi="Menlo" w:cs="Menlo"/>
          <w:color w:val="515151"/>
          <w:sz w:val="19"/>
          <w:szCs w:val="19"/>
        </w:rPr>
        <w:t>(</w:t>
      </w:r>
      <w:proofErr w:type="spellStart"/>
      <w:r>
        <w:rPr>
          <w:rStyle w:val="kt"/>
          <w:rFonts w:ascii="Menlo" w:hAnsi="Menlo" w:cs="Menlo"/>
          <w:color w:val="007788"/>
          <w:sz w:val="19"/>
          <w:szCs w:val="19"/>
        </w:rPr>
        <w:t>Avatar</w:t>
      </w:r>
      <w:r>
        <w:rPr>
          <w:rStyle w:val="o"/>
          <w:rFonts w:ascii="Menlo" w:hAnsi="Menlo" w:cs="Menlo"/>
          <w:color w:val="555555"/>
          <w:sz w:val="19"/>
          <w:szCs w:val="19"/>
        </w:rPr>
        <w:t>.</w:t>
      </w:r>
      <w:r>
        <w:rPr>
          <w:rStyle w:val="n"/>
          <w:rFonts w:ascii="Menlo" w:hAnsi="Menlo" w:cs="Menlo"/>
          <w:color w:val="515151"/>
          <w:sz w:val="19"/>
          <w:szCs w:val="19"/>
        </w:rPr>
        <w:t>defaultSmallSize</w:t>
      </w:r>
      <w:proofErr w:type="spellEnd"/>
      <w:r>
        <w:rPr>
          <w:rStyle w:val="p"/>
          <w:rFonts w:ascii="Menlo" w:hAnsi="Menlo" w:cs="Menlo"/>
          <w:color w:val="515151"/>
          <w:sz w:val="19"/>
          <w:szCs w:val="19"/>
        </w:rPr>
        <w:t>)</w:t>
      </w:r>
    </w:p>
    <w:p w:rsidR="009A3D69" w:rsidRDefault="009A3D69" w:rsidP="009A3D69">
      <w:pPr>
        <w:pStyle w:val="HTML"/>
        <w:shd w:val="clear" w:color="auto" w:fill="F9F9F9"/>
        <w:wordWrap w:val="0"/>
        <w:rPr>
          <w:rStyle w:val="HTML0"/>
          <w:rFonts w:ascii="Menlo" w:hAnsi="Menlo" w:cs="Menlo"/>
          <w:color w:val="515151"/>
          <w:sz w:val="19"/>
          <w:szCs w:val="19"/>
        </w:rPr>
      </w:pP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 </w:t>
      </w:r>
      <w:r>
        <w:rPr>
          <w:rStyle w:val="k"/>
          <w:rFonts w:ascii="Menlo" w:hAnsi="Menlo" w:cs="Menlo"/>
          <w:color w:val="006699"/>
          <w:sz w:val="19"/>
          <w:szCs w:val="19"/>
        </w:rPr>
        <w:t>var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proofErr w:type="spellStart"/>
      <w:r>
        <w:rPr>
          <w:rStyle w:val="nv"/>
          <w:rFonts w:ascii="Menlo" w:hAnsi="Menlo" w:cs="Menlo"/>
          <w:color w:val="003333"/>
          <w:sz w:val="19"/>
          <w:szCs w:val="19"/>
        </w:rPr>
        <w:t>largeImage</w:t>
      </w:r>
      <w:proofErr w:type="spellEnd"/>
      <w:r>
        <w:rPr>
          <w:rStyle w:val="p"/>
          <w:rFonts w:ascii="Menlo" w:hAnsi="Menlo" w:cs="Menlo"/>
          <w:color w:val="515151"/>
          <w:sz w:val="19"/>
          <w:szCs w:val="19"/>
        </w:rPr>
        <w:t>: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proofErr w:type="spellStart"/>
      <w:r>
        <w:rPr>
          <w:rStyle w:val="kt"/>
          <w:rFonts w:ascii="Menlo" w:hAnsi="Menlo" w:cs="Menlo"/>
          <w:color w:val="007788"/>
          <w:sz w:val="19"/>
          <w:szCs w:val="19"/>
        </w:rPr>
        <w:t>UIImage</w:t>
      </w:r>
      <w:proofErr w:type="spellEnd"/>
    </w:p>
    <w:p w:rsidR="009A3D69" w:rsidRDefault="009A3D69" w:rsidP="009A3D69">
      <w:pPr>
        <w:pStyle w:val="HTML"/>
        <w:shd w:val="clear" w:color="auto" w:fill="F9F9F9"/>
        <w:wordWrap w:val="0"/>
        <w:rPr>
          <w:rStyle w:val="HTML0"/>
          <w:rFonts w:ascii="Menlo" w:hAnsi="Menlo" w:cs="Menlo"/>
          <w:color w:val="515151"/>
          <w:sz w:val="19"/>
          <w:szCs w:val="19"/>
        </w:rPr>
      </w:pPr>
    </w:p>
    <w:p w:rsidR="009A3D69" w:rsidRDefault="009A3D69" w:rsidP="009A3D69">
      <w:pPr>
        <w:pStyle w:val="HTML"/>
        <w:shd w:val="clear" w:color="auto" w:fill="F9F9F9"/>
        <w:wordWrap w:val="0"/>
        <w:rPr>
          <w:rStyle w:val="HTML0"/>
          <w:rFonts w:ascii="Menlo" w:hAnsi="Menlo" w:cs="Menlo"/>
          <w:color w:val="515151"/>
          <w:sz w:val="19"/>
          <w:szCs w:val="19"/>
        </w:rPr>
      </w:pP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 </w:t>
      </w:r>
      <w:proofErr w:type="spellStart"/>
      <w:proofErr w:type="gramStart"/>
      <w:r>
        <w:rPr>
          <w:rStyle w:val="nf"/>
          <w:rFonts w:ascii="Menlo" w:hAnsi="Menlo" w:cs="Menlo"/>
          <w:color w:val="CC00FF"/>
          <w:sz w:val="19"/>
          <w:szCs w:val="19"/>
        </w:rPr>
        <w:t>init</w:t>
      </w:r>
      <w:proofErr w:type="spellEnd"/>
      <w:r>
        <w:rPr>
          <w:rStyle w:val="p"/>
          <w:rFonts w:ascii="Menlo" w:hAnsi="Menlo" w:cs="Menlo"/>
          <w:color w:val="515151"/>
          <w:sz w:val="19"/>
          <w:szCs w:val="19"/>
        </w:rPr>
        <w:t>(</w:t>
      </w:r>
      <w:proofErr w:type="spellStart"/>
      <w:proofErr w:type="gramEnd"/>
      <w:r>
        <w:rPr>
          <w:rStyle w:val="nv"/>
          <w:rFonts w:ascii="Menlo" w:hAnsi="Menlo" w:cs="Menlo"/>
          <w:color w:val="003333"/>
          <w:sz w:val="19"/>
          <w:szCs w:val="19"/>
        </w:rPr>
        <w:t>largeImage</w:t>
      </w:r>
      <w:proofErr w:type="spellEnd"/>
      <w:r>
        <w:rPr>
          <w:rStyle w:val="p"/>
          <w:rFonts w:ascii="Menlo" w:hAnsi="Menlo" w:cs="Menlo"/>
          <w:color w:val="515151"/>
          <w:sz w:val="19"/>
          <w:szCs w:val="19"/>
        </w:rPr>
        <w:t>: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proofErr w:type="spellStart"/>
      <w:r>
        <w:rPr>
          <w:rStyle w:val="kt"/>
          <w:rFonts w:ascii="Menlo" w:hAnsi="Menlo" w:cs="Menlo"/>
          <w:color w:val="007788"/>
          <w:sz w:val="19"/>
          <w:szCs w:val="19"/>
        </w:rPr>
        <w:t>UIImage</w:t>
      </w:r>
      <w:proofErr w:type="spellEnd"/>
      <w:r>
        <w:rPr>
          <w:rStyle w:val="p"/>
          <w:rFonts w:ascii="Menlo" w:hAnsi="Menlo" w:cs="Menlo"/>
          <w:color w:val="515151"/>
          <w:sz w:val="19"/>
          <w:szCs w:val="19"/>
        </w:rPr>
        <w:t>)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p"/>
          <w:rFonts w:ascii="Menlo" w:hAnsi="Menlo" w:cs="Menlo"/>
          <w:color w:val="515151"/>
          <w:sz w:val="19"/>
          <w:szCs w:val="19"/>
        </w:rPr>
        <w:t>{</w:t>
      </w:r>
    </w:p>
    <w:p w:rsidR="009A3D69" w:rsidRDefault="009A3D69" w:rsidP="009A3D69">
      <w:pPr>
        <w:pStyle w:val="HTML"/>
        <w:shd w:val="clear" w:color="auto" w:fill="F9F9F9"/>
        <w:wordWrap w:val="0"/>
        <w:rPr>
          <w:rStyle w:val="HTML0"/>
          <w:rFonts w:ascii="Menlo" w:hAnsi="Menlo" w:cs="Menlo"/>
          <w:color w:val="515151"/>
          <w:sz w:val="19"/>
          <w:szCs w:val="19"/>
        </w:rPr>
      </w:pP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   </w:t>
      </w:r>
      <w:proofErr w:type="spellStart"/>
      <w:proofErr w:type="gramStart"/>
      <w:r>
        <w:rPr>
          <w:rStyle w:val="k"/>
          <w:rFonts w:ascii="Menlo" w:hAnsi="Menlo" w:cs="Menlo"/>
          <w:color w:val="006699"/>
          <w:sz w:val="19"/>
          <w:szCs w:val="19"/>
        </w:rPr>
        <w:t>self</w:t>
      </w:r>
      <w:r>
        <w:rPr>
          <w:rStyle w:val="o"/>
          <w:rFonts w:ascii="Menlo" w:hAnsi="Menlo" w:cs="Menlo"/>
          <w:color w:val="555555"/>
          <w:sz w:val="19"/>
          <w:szCs w:val="19"/>
        </w:rPr>
        <w:t>.</w:t>
      </w:r>
      <w:r>
        <w:rPr>
          <w:rStyle w:val="n"/>
          <w:rFonts w:ascii="Menlo" w:hAnsi="Menlo" w:cs="Menlo"/>
          <w:color w:val="515151"/>
          <w:sz w:val="19"/>
          <w:szCs w:val="19"/>
        </w:rPr>
        <w:t>largeImage</w:t>
      </w:r>
      <w:proofErr w:type="spellEnd"/>
      <w:proofErr w:type="gramEnd"/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o"/>
          <w:rFonts w:ascii="Menlo" w:hAnsi="Menlo" w:cs="Menlo"/>
          <w:color w:val="555555"/>
          <w:sz w:val="19"/>
          <w:szCs w:val="19"/>
        </w:rPr>
        <w:t>=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proofErr w:type="spellStart"/>
      <w:r>
        <w:rPr>
          <w:rStyle w:val="n"/>
          <w:rFonts w:ascii="Menlo" w:hAnsi="Menlo" w:cs="Menlo"/>
          <w:color w:val="515151"/>
          <w:sz w:val="19"/>
          <w:szCs w:val="19"/>
        </w:rPr>
        <w:t>largeImage</w:t>
      </w:r>
      <w:proofErr w:type="spellEnd"/>
    </w:p>
    <w:p w:rsidR="009A3D69" w:rsidRDefault="009A3D69" w:rsidP="009A3D69">
      <w:pPr>
        <w:pStyle w:val="HTML"/>
        <w:shd w:val="clear" w:color="auto" w:fill="F9F9F9"/>
        <w:wordWrap w:val="0"/>
        <w:rPr>
          <w:rStyle w:val="HTML0"/>
          <w:rFonts w:ascii="Menlo" w:hAnsi="Menlo" w:cs="Menlo"/>
          <w:color w:val="515151"/>
          <w:sz w:val="19"/>
          <w:szCs w:val="19"/>
        </w:rPr>
      </w:pP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 </w:t>
      </w:r>
      <w:r>
        <w:rPr>
          <w:rStyle w:val="p"/>
          <w:rFonts w:ascii="Menlo" w:hAnsi="Menlo" w:cs="Menlo"/>
          <w:color w:val="515151"/>
          <w:sz w:val="19"/>
          <w:szCs w:val="19"/>
        </w:rPr>
        <w:t>}</w:t>
      </w:r>
    </w:p>
    <w:p w:rsidR="009A3D69" w:rsidRDefault="009A3D69" w:rsidP="009A3D69">
      <w:pPr>
        <w:pStyle w:val="HTML"/>
        <w:shd w:val="clear" w:color="auto" w:fill="F9F9F9"/>
        <w:wordWrap w:val="0"/>
        <w:rPr>
          <w:rFonts w:ascii="Menlo" w:hAnsi="Menlo" w:cs="Menlo"/>
          <w:color w:val="515151"/>
        </w:rPr>
      </w:pPr>
      <w:r>
        <w:rPr>
          <w:rStyle w:val="p"/>
          <w:rFonts w:ascii="Menlo" w:hAnsi="Menlo" w:cs="Menlo"/>
          <w:color w:val="515151"/>
          <w:sz w:val="19"/>
          <w:szCs w:val="19"/>
        </w:rPr>
        <w:t>}</w:t>
      </w:r>
    </w:p>
    <w:p w:rsidR="00070759" w:rsidRPr="00070759" w:rsidRDefault="00070759" w:rsidP="00070759">
      <w:pPr>
        <w:tabs>
          <w:tab w:val="left" w:pos="20"/>
          <w:tab w:val="left" w:pos="283"/>
        </w:tabs>
        <w:wordWrap/>
        <w:adjustRightInd w:val="0"/>
        <w:jc w:val="left"/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</w:pPr>
    </w:p>
    <w:p w:rsidR="00070759" w:rsidRPr="00070759" w:rsidRDefault="00070759" w:rsidP="00070759">
      <w:pPr>
        <w:numPr>
          <w:ilvl w:val="0"/>
          <w:numId w:val="7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클로져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내부에서 </w:t>
      </w: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>self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를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참조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할수있다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.</w:t>
      </w:r>
    </w:p>
    <w:p w:rsidR="009A3D69" w:rsidRDefault="00070759" w:rsidP="009A3D69">
      <w:pPr>
        <w:numPr>
          <w:ilvl w:val="0"/>
          <w:numId w:val="7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lazy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의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뜻은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self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가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완전히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초기화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과정을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끝낸시점</w:t>
      </w:r>
      <w:proofErr w:type="spellEnd"/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이후에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호출되는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것이기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때문에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self</w:t>
      </w:r>
      <w:proofErr w:type="spellStart"/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를</w:t>
      </w:r>
      <w:proofErr w:type="spellEnd"/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참조하는데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아무런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문제가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없으며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unowned self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와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같은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캡쳐과정이</w:t>
      </w:r>
      <w:proofErr w:type="spellEnd"/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불필요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하며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proofErr w:type="spellStart"/>
      <w:r w:rsidRPr="00070759">
        <w:rPr>
          <w:rFonts w:ascii="Helvetica Neue" w:eastAsia="Apple SD Gothic Neo" w:hAnsi="Helvetica Neue" w:cs="Helvetica Neue" w:hint="eastAsia"/>
          <w:b/>
          <w:bCs/>
          <w:color w:val="000000"/>
          <w:kern w:val="0"/>
          <w:sz w:val="26"/>
          <w:szCs w:val="26"/>
        </w:rPr>
        <w:t>순환참조가</w:t>
      </w:r>
      <w:proofErr w:type="spellEnd"/>
      <w:r w:rsidRPr="00070759">
        <w:rPr>
          <w:rFonts w:ascii="Helvetica Neue" w:eastAsia="Apple SD Gothic Neo" w:hAnsi="Helvetica Neue" w:cs="Helvetica Neue" w:hint="eastAsia"/>
          <w:b/>
          <w:bCs/>
          <w:color w:val="000000"/>
          <w:kern w:val="0"/>
          <w:sz w:val="26"/>
          <w:szCs w:val="26"/>
        </w:rPr>
        <w:t xml:space="preserve"> </w:t>
      </w:r>
      <w:r w:rsidRPr="00070759">
        <w:rPr>
          <w:rFonts w:ascii="Helvetica Neue" w:eastAsia="Apple SD Gothic Neo" w:hAnsi="Helvetica Neue" w:cs="Helvetica Neue" w:hint="eastAsia"/>
          <w:b/>
          <w:bCs/>
          <w:color w:val="000000"/>
          <w:kern w:val="0"/>
          <w:sz w:val="26"/>
          <w:szCs w:val="26"/>
        </w:rPr>
        <w:t>발생할</w:t>
      </w:r>
      <w:r w:rsidRPr="00070759">
        <w:rPr>
          <w:rFonts w:ascii="Helvetica Neue" w:eastAsia="Apple SD Gothic Neo" w:hAnsi="Helvetica Neue" w:cs="Helvetica Neue" w:hint="eastAsia"/>
          <w:b/>
          <w:bCs/>
          <w:color w:val="000000"/>
          <w:kern w:val="0"/>
          <w:sz w:val="26"/>
          <w:szCs w:val="26"/>
        </w:rPr>
        <w:t xml:space="preserve"> </w:t>
      </w:r>
      <w:r w:rsidRPr="00070759">
        <w:rPr>
          <w:rFonts w:ascii="Helvetica Neue" w:eastAsia="Apple SD Gothic Neo" w:hAnsi="Helvetica Neue" w:cs="Helvetica Neue" w:hint="eastAsia"/>
          <w:b/>
          <w:bCs/>
          <w:color w:val="000000"/>
          <w:kern w:val="0"/>
          <w:sz w:val="26"/>
          <w:szCs w:val="26"/>
        </w:rPr>
        <w:t>걱정이</w:t>
      </w:r>
      <w:r w:rsidRPr="00070759">
        <w:rPr>
          <w:rFonts w:ascii="Helvetica Neue" w:eastAsia="Apple SD Gothic Neo" w:hAnsi="Helvetica Neue" w:cs="Helvetica Neue" w:hint="eastAsia"/>
          <w:b/>
          <w:bCs/>
          <w:color w:val="000000"/>
          <w:kern w:val="0"/>
          <w:sz w:val="26"/>
          <w:szCs w:val="26"/>
        </w:rPr>
        <w:t xml:space="preserve"> </w:t>
      </w:r>
      <w:r w:rsidRPr="00070759">
        <w:rPr>
          <w:rFonts w:ascii="Helvetica Neue" w:eastAsia="Apple SD Gothic Neo" w:hAnsi="Helvetica Neue" w:cs="Helvetica Neue" w:hint="eastAsia"/>
          <w:b/>
          <w:bCs/>
          <w:color w:val="000000"/>
          <w:kern w:val="0"/>
          <w:sz w:val="26"/>
          <w:szCs w:val="26"/>
        </w:rPr>
        <w:t>없다</w:t>
      </w:r>
      <w:r w:rsidRPr="00070759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.</w:t>
      </w:r>
    </w:p>
    <w:p w:rsidR="009A3D69" w:rsidRDefault="009A3D69" w:rsidP="009A3D69">
      <w:pPr>
        <w:tabs>
          <w:tab w:val="left" w:pos="20"/>
          <w:tab w:val="left" w:pos="283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9A3D69" w:rsidRDefault="009A3D69" w:rsidP="009A3D69">
      <w:pPr>
        <w:pStyle w:val="HTML"/>
        <w:shd w:val="clear" w:color="auto" w:fill="F9F9F9"/>
        <w:wordWrap w:val="0"/>
        <w:rPr>
          <w:rStyle w:val="HTML0"/>
          <w:rFonts w:ascii="Menlo" w:hAnsi="Menlo" w:cs="Menlo"/>
          <w:color w:val="515151"/>
          <w:sz w:val="19"/>
          <w:szCs w:val="19"/>
        </w:rPr>
      </w:pPr>
      <w:r>
        <w:rPr>
          <w:rStyle w:val="kd"/>
          <w:rFonts w:ascii="Menlo" w:hAnsi="Menlo" w:cs="Menlo"/>
          <w:color w:val="006699"/>
          <w:sz w:val="19"/>
          <w:szCs w:val="19"/>
        </w:rPr>
        <w:t>class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proofErr w:type="spellStart"/>
      <w:r>
        <w:rPr>
          <w:rStyle w:val="kt"/>
          <w:rFonts w:ascii="Menlo" w:hAnsi="Menlo" w:cs="Menlo"/>
          <w:color w:val="007788"/>
          <w:sz w:val="19"/>
          <w:szCs w:val="19"/>
        </w:rPr>
        <w:t>HTMLElement</w:t>
      </w:r>
      <w:proofErr w:type="spellEnd"/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p"/>
          <w:rFonts w:ascii="Menlo" w:hAnsi="Menlo" w:cs="Menlo"/>
          <w:color w:val="515151"/>
          <w:sz w:val="19"/>
          <w:szCs w:val="19"/>
        </w:rPr>
        <w:t>{</w:t>
      </w:r>
    </w:p>
    <w:p w:rsidR="009A3D69" w:rsidRDefault="009A3D69" w:rsidP="009A3D69">
      <w:pPr>
        <w:pStyle w:val="HTML"/>
        <w:shd w:val="clear" w:color="auto" w:fill="F9F9F9"/>
        <w:wordWrap w:val="0"/>
        <w:rPr>
          <w:rStyle w:val="HTML0"/>
          <w:rFonts w:ascii="Menlo" w:hAnsi="Menlo" w:cs="Menlo"/>
          <w:color w:val="515151"/>
          <w:sz w:val="19"/>
          <w:szCs w:val="19"/>
        </w:rPr>
      </w:pP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   </w:t>
      </w:r>
    </w:p>
    <w:p w:rsidR="009A3D69" w:rsidRDefault="009A3D69" w:rsidP="009A3D69">
      <w:pPr>
        <w:pStyle w:val="HTML"/>
        <w:shd w:val="clear" w:color="auto" w:fill="F9F9F9"/>
        <w:wordWrap w:val="0"/>
        <w:rPr>
          <w:rStyle w:val="HTML0"/>
          <w:rFonts w:ascii="Menlo" w:hAnsi="Menlo" w:cs="Menlo"/>
          <w:color w:val="515151"/>
          <w:sz w:val="19"/>
          <w:szCs w:val="19"/>
        </w:rPr>
      </w:pP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   </w:t>
      </w:r>
      <w:r>
        <w:rPr>
          <w:rStyle w:val="k"/>
          <w:rFonts w:ascii="Menlo" w:hAnsi="Menlo" w:cs="Menlo"/>
          <w:color w:val="006699"/>
          <w:sz w:val="19"/>
          <w:szCs w:val="19"/>
        </w:rPr>
        <w:t>let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nv"/>
          <w:rFonts w:ascii="Menlo" w:hAnsi="Menlo" w:cs="Menlo"/>
          <w:color w:val="003333"/>
          <w:sz w:val="19"/>
          <w:szCs w:val="19"/>
        </w:rPr>
        <w:t>name</w:t>
      </w:r>
      <w:r>
        <w:rPr>
          <w:rStyle w:val="p"/>
          <w:rFonts w:ascii="Menlo" w:hAnsi="Menlo" w:cs="Menlo"/>
          <w:color w:val="515151"/>
          <w:sz w:val="19"/>
          <w:szCs w:val="19"/>
        </w:rPr>
        <w:t>: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kt"/>
          <w:rFonts w:ascii="Menlo" w:hAnsi="Menlo" w:cs="Menlo"/>
          <w:color w:val="007788"/>
          <w:sz w:val="19"/>
          <w:szCs w:val="19"/>
        </w:rPr>
        <w:t>String</w:t>
      </w:r>
    </w:p>
    <w:p w:rsidR="009A3D69" w:rsidRDefault="009A3D69" w:rsidP="009A3D69">
      <w:pPr>
        <w:pStyle w:val="HTML"/>
        <w:shd w:val="clear" w:color="auto" w:fill="F9F9F9"/>
        <w:wordWrap w:val="0"/>
        <w:rPr>
          <w:rStyle w:val="HTML0"/>
          <w:rFonts w:ascii="Menlo" w:hAnsi="Menlo" w:cs="Menlo"/>
          <w:color w:val="515151"/>
          <w:sz w:val="19"/>
          <w:szCs w:val="19"/>
        </w:rPr>
      </w:pP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   </w:t>
      </w:r>
      <w:r>
        <w:rPr>
          <w:rStyle w:val="k"/>
          <w:rFonts w:ascii="Menlo" w:hAnsi="Menlo" w:cs="Menlo"/>
          <w:color w:val="006699"/>
          <w:sz w:val="19"/>
          <w:szCs w:val="19"/>
        </w:rPr>
        <w:t>let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nv"/>
          <w:rFonts w:ascii="Menlo" w:hAnsi="Menlo" w:cs="Menlo"/>
          <w:color w:val="003333"/>
          <w:sz w:val="19"/>
          <w:szCs w:val="19"/>
        </w:rPr>
        <w:t>text</w:t>
      </w:r>
      <w:r>
        <w:rPr>
          <w:rStyle w:val="p"/>
          <w:rFonts w:ascii="Menlo" w:hAnsi="Menlo" w:cs="Menlo"/>
          <w:color w:val="515151"/>
          <w:sz w:val="19"/>
          <w:szCs w:val="19"/>
        </w:rPr>
        <w:t>: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kt"/>
          <w:rFonts w:ascii="Menlo" w:hAnsi="Menlo" w:cs="Menlo"/>
          <w:color w:val="007788"/>
          <w:sz w:val="19"/>
          <w:szCs w:val="19"/>
        </w:rPr>
        <w:t>String</w:t>
      </w:r>
      <w:r>
        <w:rPr>
          <w:rStyle w:val="p"/>
          <w:rFonts w:ascii="Menlo" w:hAnsi="Menlo" w:cs="Menlo"/>
          <w:color w:val="515151"/>
          <w:sz w:val="19"/>
          <w:szCs w:val="19"/>
        </w:rPr>
        <w:t>?</w:t>
      </w:r>
    </w:p>
    <w:p w:rsidR="009A3D69" w:rsidRDefault="009A3D69" w:rsidP="009A3D69">
      <w:pPr>
        <w:pStyle w:val="HTML"/>
        <w:shd w:val="clear" w:color="auto" w:fill="F9F9F9"/>
        <w:wordWrap w:val="0"/>
        <w:rPr>
          <w:rStyle w:val="HTML0"/>
          <w:rFonts w:ascii="Menlo" w:hAnsi="Menlo" w:cs="Menlo"/>
          <w:color w:val="515151"/>
          <w:sz w:val="19"/>
          <w:szCs w:val="19"/>
        </w:rPr>
      </w:pP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   </w:t>
      </w:r>
    </w:p>
    <w:p w:rsidR="009A3D69" w:rsidRDefault="009A3D69" w:rsidP="009A3D69">
      <w:pPr>
        <w:pStyle w:val="HTML"/>
        <w:shd w:val="clear" w:color="auto" w:fill="F9F9F9"/>
        <w:wordWrap w:val="0"/>
        <w:rPr>
          <w:rStyle w:val="HTML0"/>
          <w:rFonts w:ascii="Menlo" w:hAnsi="Menlo" w:cs="Menlo"/>
          <w:color w:val="515151"/>
          <w:sz w:val="19"/>
          <w:szCs w:val="19"/>
        </w:rPr>
      </w:pP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   </w:t>
      </w:r>
      <w:r>
        <w:rPr>
          <w:rStyle w:val="kd"/>
          <w:rFonts w:ascii="Menlo" w:hAnsi="Menlo" w:cs="Menlo"/>
          <w:color w:val="006699"/>
          <w:sz w:val="19"/>
          <w:szCs w:val="19"/>
        </w:rPr>
        <w:t>lazy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k"/>
          <w:rFonts w:ascii="Menlo" w:hAnsi="Menlo" w:cs="Menlo"/>
          <w:color w:val="006699"/>
          <w:sz w:val="19"/>
          <w:szCs w:val="19"/>
        </w:rPr>
        <w:t>var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proofErr w:type="spellStart"/>
      <w:r>
        <w:rPr>
          <w:rStyle w:val="nv"/>
          <w:rFonts w:ascii="Menlo" w:hAnsi="Menlo" w:cs="Menlo"/>
          <w:color w:val="003333"/>
          <w:sz w:val="19"/>
          <w:szCs w:val="19"/>
        </w:rPr>
        <w:t>asHTML</w:t>
      </w:r>
      <w:proofErr w:type="spellEnd"/>
      <w:r>
        <w:rPr>
          <w:rStyle w:val="p"/>
          <w:rFonts w:ascii="Menlo" w:hAnsi="Menlo" w:cs="Menlo"/>
          <w:color w:val="515151"/>
          <w:sz w:val="19"/>
          <w:szCs w:val="19"/>
        </w:rPr>
        <w:t>: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kt"/>
          <w:rFonts w:ascii="Menlo" w:hAnsi="Menlo" w:cs="Menlo"/>
          <w:color w:val="007788"/>
          <w:sz w:val="19"/>
          <w:szCs w:val="19"/>
        </w:rPr>
        <w:t>Void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o"/>
          <w:rFonts w:ascii="Menlo" w:hAnsi="Menlo" w:cs="Menlo"/>
          <w:color w:val="555555"/>
          <w:sz w:val="19"/>
          <w:szCs w:val="19"/>
        </w:rPr>
        <w:t>-&gt;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kt"/>
          <w:rFonts w:ascii="Menlo" w:hAnsi="Menlo" w:cs="Menlo"/>
          <w:color w:val="007788"/>
          <w:sz w:val="19"/>
          <w:szCs w:val="19"/>
        </w:rPr>
        <w:t>String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o"/>
          <w:rFonts w:ascii="Menlo" w:hAnsi="Menlo" w:cs="Menlo"/>
          <w:color w:val="555555"/>
          <w:sz w:val="19"/>
          <w:szCs w:val="19"/>
        </w:rPr>
        <w:t>=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p"/>
          <w:rFonts w:ascii="Menlo" w:hAnsi="Menlo" w:cs="Menlo"/>
          <w:color w:val="515151"/>
          <w:sz w:val="19"/>
          <w:szCs w:val="19"/>
        </w:rPr>
        <w:t>{</w:t>
      </w:r>
    </w:p>
    <w:p w:rsidR="009A3D69" w:rsidRDefault="009A3D69" w:rsidP="009A3D69">
      <w:pPr>
        <w:pStyle w:val="HTML"/>
        <w:shd w:val="clear" w:color="auto" w:fill="F9F9F9"/>
        <w:wordWrap w:val="0"/>
        <w:rPr>
          <w:rStyle w:val="HTML0"/>
          <w:rFonts w:ascii="Menlo" w:hAnsi="Menlo" w:cs="Menlo"/>
          <w:color w:val="515151"/>
          <w:sz w:val="19"/>
          <w:szCs w:val="19"/>
        </w:rPr>
      </w:pPr>
      <w:r>
        <w:rPr>
          <w:rStyle w:val="HTML0"/>
          <w:rFonts w:ascii="Menlo" w:hAnsi="Menlo" w:cs="Menlo"/>
          <w:color w:val="515151"/>
          <w:sz w:val="19"/>
          <w:szCs w:val="19"/>
        </w:rPr>
        <w:lastRenderedPageBreak/>
        <w:t xml:space="preserve">        </w:t>
      </w:r>
      <w:r>
        <w:rPr>
          <w:rStyle w:val="k"/>
          <w:rFonts w:ascii="Menlo" w:hAnsi="Menlo" w:cs="Menlo"/>
          <w:color w:val="006699"/>
          <w:sz w:val="19"/>
          <w:szCs w:val="19"/>
        </w:rPr>
        <w:t>if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k"/>
          <w:rFonts w:ascii="Menlo" w:hAnsi="Menlo" w:cs="Menlo"/>
          <w:color w:val="006699"/>
          <w:sz w:val="19"/>
          <w:szCs w:val="19"/>
        </w:rPr>
        <w:t>let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nv"/>
          <w:rFonts w:ascii="Menlo" w:hAnsi="Menlo" w:cs="Menlo"/>
          <w:color w:val="003333"/>
          <w:sz w:val="19"/>
          <w:szCs w:val="19"/>
        </w:rPr>
        <w:t>text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o"/>
          <w:rFonts w:ascii="Menlo" w:hAnsi="Menlo" w:cs="Menlo"/>
          <w:color w:val="555555"/>
          <w:sz w:val="19"/>
          <w:szCs w:val="19"/>
        </w:rPr>
        <w:t>=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proofErr w:type="spellStart"/>
      <w:r>
        <w:rPr>
          <w:rStyle w:val="k"/>
          <w:rFonts w:ascii="Menlo" w:hAnsi="Menlo" w:cs="Menlo"/>
          <w:color w:val="006699"/>
          <w:sz w:val="19"/>
          <w:szCs w:val="19"/>
        </w:rPr>
        <w:t>self</w:t>
      </w:r>
      <w:r>
        <w:rPr>
          <w:rStyle w:val="o"/>
          <w:rFonts w:ascii="Menlo" w:hAnsi="Menlo" w:cs="Menlo"/>
          <w:color w:val="555555"/>
          <w:sz w:val="19"/>
          <w:szCs w:val="19"/>
        </w:rPr>
        <w:t>.</w:t>
      </w:r>
      <w:r>
        <w:rPr>
          <w:rStyle w:val="n"/>
          <w:rFonts w:ascii="Menlo" w:hAnsi="Menlo" w:cs="Menlo"/>
          <w:color w:val="515151"/>
          <w:sz w:val="19"/>
          <w:szCs w:val="19"/>
        </w:rPr>
        <w:t>text</w:t>
      </w:r>
      <w:proofErr w:type="spellEnd"/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p"/>
          <w:rFonts w:ascii="Menlo" w:hAnsi="Menlo" w:cs="Menlo"/>
          <w:color w:val="515151"/>
          <w:sz w:val="19"/>
          <w:szCs w:val="19"/>
        </w:rPr>
        <w:t>{</w:t>
      </w:r>
    </w:p>
    <w:p w:rsidR="009A3D69" w:rsidRDefault="009A3D69" w:rsidP="009A3D69">
      <w:pPr>
        <w:pStyle w:val="HTML"/>
        <w:shd w:val="clear" w:color="auto" w:fill="F9F9F9"/>
        <w:wordWrap w:val="0"/>
        <w:rPr>
          <w:rStyle w:val="HTML0"/>
          <w:rFonts w:ascii="Menlo" w:hAnsi="Menlo" w:cs="Menlo"/>
          <w:color w:val="515151"/>
          <w:sz w:val="19"/>
          <w:szCs w:val="19"/>
        </w:rPr>
      </w:pP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           </w:t>
      </w:r>
      <w:r>
        <w:rPr>
          <w:rStyle w:val="k"/>
          <w:rFonts w:ascii="Menlo" w:hAnsi="Menlo" w:cs="Menlo"/>
          <w:color w:val="006699"/>
          <w:sz w:val="19"/>
          <w:szCs w:val="19"/>
        </w:rPr>
        <w:t>return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s"/>
          <w:rFonts w:ascii="Menlo" w:hAnsi="Menlo" w:cs="Menlo"/>
          <w:color w:val="D44950"/>
          <w:sz w:val="19"/>
          <w:szCs w:val="19"/>
        </w:rPr>
        <w:t>"&lt;</w:t>
      </w:r>
      <w:r>
        <w:rPr>
          <w:rStyle w:val="se"/>
          <w:rFonts w:ascii="Menlo" w:hAnsi="Menlo" w:cs="Menlo"/>
          <w:color w:val="CC3300"/>
          <w:sz w:val="19"/>
          <w:szCs w:val="19"/>
        </w:rPr>
        <w:t>\(</w:t>
      </w:r>
      <w:r>
        <w:rPr>
          <w:rStyle w:val="k"/>
          <w:rFonts w:ascii="Menlo" w:hAnsi="Menlo" w:cs="Menlo"/>
          <w:color w:val="006699"/>
          <w:sz w:val="19"/>
          <w:szCs w:val="19"/>
        </w:rPr>
        <w:t>self</w:t>
      </w:r>
      <w:r>
        <w:rPr>
          <w:rStyle w:val="o"/>
          <w:rFonts w:ascii="Menlo" w:hAnsi="Menlo" w:cs="Menlo"/>
          <w:color w:val="555555"/>
          <w:sz w:val="19"/>
          <w:szCs w:val="19"/>
        </w:rPr>
        <w:t>.</w:t>
      </w:r>
      <w:r>
        <w:rPr>
          <w:rStyle w:val="n"/>
          <w:rFonts w:ascii="Menlo" w:hAnsi="Menlo" w:cs="Menlo"/>
          <w:color w:val="515151"/>
          <w:sz w:val="19"/>
          <w:szCs w:val="19"/>
        </w:rPr>
        <w:t>name</w:t>
      </w:r>
      <w:r>
        <w:rPr>
          <w:rStyle w:val="se"/>
          <w:rFonts w:ascii="Menlo" w:hAnsi="Menlo" w:cs="Menlo"/>
          <w:color w:val="CC3300"/>
          <w:sz w:val="19"/>
          <w:szCs w:val="19"/>
        </w:rPr>
        <w:t>)</w:t>
      </w:r>
      <w:r>
        <w:rPr>
          <w:rStyle w:val="s"/>
          <w:rFonts w:ascii="Menlo" w:hAnsi="Menlo" w:cs="Menlo"/>
          <w:color w:val="D44950"/>
          <w:sz w:val="19"/>
          <w:szCs w:val="19"/>
        </w:rPr>
        <w:t>&gt;</w:t>
      </w:r>
      <w:r>
        <w:rPr>
          <w:rStyle w:val="se"/>
          <w:rFonts w:ascii="Menlo" w:hAnsi="Menlo" w:cs="Menlo"/>
          <w:color w:val="CC3300"/>
          <w:sz w:val="19"/>
          <w:szCs w:val="19"/>
        </w:rPr>
        <w:t>\(</w:t>
      </w:r>
      <w:r>
        <w:rPr>
          <w:rStyle w:val="n"/>
          <w:rFonts w:ascii="Menlo" w:hAnsi="Menlo" w:cs="Menlo"/>
          <w:color w:val="515151"/>
          <w:sz w:val="19"/>
          <w:szCs w:val="19"/>
        </w:rPr>
        <w:t>text</w:t>
      </w:r>
      <w:r>
        <w:rPr>
          <w:rStyle w:val="se"/>
          <w:rFonts w:ascii="Menlo" w:hAnsi="Menlo" w:cs="Menlo"/>
          <w:color w:val="CC3300"/>
          <w:sz w:val="19"/>
          <w:szCs w:val="19"/>
        </w:rPr>
        <w:t>)</w:t>
      </w:r>
      <w:r>
        <w:rPr>
          <w:rStyle w:val="s"/>
          <w:rFonts w:ascii="Menlo" w:hAnsi="Menlo" w:cs="Menlo"/>
          <w:color w:val="D44950"/>
          <w:sz w:val="19"/>
          <w:szCs w:val="19"/>
        </w:rPr>
        <w:t>&lt;/</w:t>
      </w:r>
      <w:r>
        <w:rPr>
          <w:rStyle w:val="se"/>
          <w:rFonts w:ascii="Menlo" w:hAnsi="Menlo" w:cs="Menlo"/>
          <w:color w:val="CC3300"/>
          <w:sz w:val="19"/>
          <w:szCs w:val="19"/>
        </w:rPr>
        <w:t>\(</w:t>
      </w:r>
      <w:r>
        <w:rPr>
          <w:rStyle w:val="k"/>
          <w:rFonts w:ascii="Menlo" w:hAnsi="Menlo" w:cs="Menlo"/>
          <w:color w:val="006699"/>
          <w:sz w:val="19"/>
          <w:szCs w:val="19"/>
        </w:rPr>
        <w:t>self</w:t>
      </w:r>
      <w:r>
        <w:rPr>
          <w:rStyle w:val="o"/>
          <w:rFonts w:ascii="Menlo" w:hAnsi="Menlo" w:cs="Menlo"/>
          <w:color w:val="555555"/>
          <w:sz w:val="19"/>
          <w:szCs w:val="19"/>
        </w:rPr>
        <w:t>.</w:t>
      </w:r>
      <w:r>
        <w:rPr>
          <w:rStyle w:val="n"/>
          <w:rFonts w:ascii="Menlo" w:hAnsi="Menlo" w:cs="Menlo"/>
          <w:color w:val="515151"/>
          <w:sz w:val="19"/>
          <w:szCs w:val="19"/>
        </w:rPr>
        <w:t>name</w:t>
      </w:r>
      <w:r>
        <w:rPr>
          <w:rStyle w:val="se"/>
          <w:rFonts w:ascii="Menlo" w:hAnsi="Menlo" w:cs="Menlo"/>
          <w:color w:val="CC3300"/>
          <w:sz w:val="19"/>
          <w:szCs w:val="19"/>
        </w:rPr>
        <w:t>)</w:t>
      </w:r>
      <w:r>
        <w:rPr>
          <w:rStyle w:val="s"/>
          <w:rFonts w:ascii="Menlo" w:hAnsi="Menlo" w:cs="Menlo"/>
          <w:color w:val="D44950"/>
          <w:sz w:val="19"/>
          <w:szCs w:val="19"/>
        </w:rPr>
        <w:t>&gt;"</w:t>
      </w:r>
    </w:p>
    <w:p w:rsidR="009A3D69" w:rsidRDefault="009A3D69" w:rsidP="009A3D69">
      <w:pPr>
        <w:pStyle w:val="HTML"/>
        <w:shd w:val="clear" w:color="auto" w:fill="F9F9F9"/>
        <w:wordWrap w:val="0"/>
        <w:rPr>
          <w:rStyle w:val="HTML0"/>
          <w:rFonts w:ascii="Menlo" w:hAnsi="Menlo" w:cs="Menlo"/>
          <w:color w:val="515151"/>
          <w:sz w:val="19"/>
          <w:szCs w:val="19"/>
        </w:rPr>
      </w:pP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       </w:t>
      </w:r>
      <w:r>
        <w:rPr>
          <w:rStyle w:val="p"/>
          <w:rFonts w:ascii="Menlo" w:hAnsi="Menlo" w:cs="Menlo"/>
          <w:color w:val="515151"/>
          <w:sz w:val="19"/>
          <w:szCs w:val="19"/>
        </w:rPr>
        <w:t>}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k"/>
          <w:rFonts w:ascii="Menlo" w:hAnsi="Menlo" w:cs="Menlo"/>
          <w:color w:val="006699"/>
          <w:sz w:val="19"/>
          <w:szCs w:val="19"/>
        </w:rPr>
        <w:t>else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p"/>
          <w:rFonts w:ascii="Menlo" w:hAnsi="Menlo" w:cs="Menlo"/>
          <w:color w:val="515151"/>
          <w:sz w:val="19"/>
          <w:szCs w:val="19"/>
        </w:rPr>
        <w:t>{</w:t>
      </w:r>
    </w:p>
    <w:p w:rsidR="009A3D69" w:rsidRDefault="009A3D69" w:rsidP="009A3D69">
      <w:pPr>
        <w:pStyle w:val="HTML"/>
        <w:shd w:val="clear" w:color="auto" w:fill="F9F9F9"/>
        <w:wordWrap w:val="0"/>
        <w:rPr>
          <w:rStyle w:val="HTML0"/>
          <w:rFonts w:ascii="Menlo" w:hAnsi="Menlo" w:cs="Menlo"/>
          <w:color w:val="515151"/>
          <w:sz w:val="19"/>
          <w:szCs w:val="19"/>
        </w:rPr>
      </w:pP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           </w:t>
      </w:r>
      <w:r>
        <w:rPr>
          <w:rStyle w:val="k"/>
          <w:rFonts w:ascii="Menlo" w:hAnsi="Menlo" w:cs="Menlo"/>
          <w:color w:val="006699"/>
          <w:sz w:val="19"/>
          <w:szCs w:val="19"/>
        </w:rPr>
        <w:t>return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s"/>
          <w:rFonts w:ascii="Menlo" w:hAnsi="Menlo" w:cs="Menlo"/>
          <w:color w:val="D44950"/>
          <w:sz w:val="19"/>
          <w:szCs w:val="19"/>
        </w:rPr>
        <w:t>"&lt;</w:t>
      </w:r>
      <w:r>
        <w:rPr>
          <w:rStyle w:val="se"/>
          <w:rFonts w:ascii="Menlo" w:hAnsi="Menlo" w:cs="Menlo"/>
          <w:color w:val="CC3300"/>
          <w:sz w:val="19"/>
          <w:szCs w:val="19"/>
        </w:rPr>
        <w:t>\(</w:t>
      </w:r>
      <w:r>
        <w:rPr>
          <w:rStyle w:val="k"/>
          <w:rFonts w:ascii="Menlo" w:hAnsi="Menlo" w:cs="Menlo"/>
          <w:color w:val="006699"/>
          <w:sz w:val="19"/>
          <w:szCs w:val="19"/>
        </w:rPr>
        <w:t>self</w:t>
      </w:r>
      <w:r>
        <w:rPr>
          <w:rStyle w:val="o"/>
          <w:rFonts w:ascii="Menlo" w:hAnsi="Menlo" w:cs="Menlo"/>
          <w:color w:val="555555"/>
          <w:sz w:val="19"/>
          <w:szCs w:val="19"/>
        </w:rPr>
        <w:t>.</w:t>
      </w:r>
      <w:r>
        <w:rPr>
          <w:rStyle w:val="n"/>
          <w:rFonts w:ascii="Menlo" w:hAnsi="Menlo" w:cs="Menlo"/>
          <w:color w:val="515151"/>
          <w:sz w:val="19"/>
          <w:szCs w:val="19"/>
        </w:rPr>
        <w:t>name</w:t>
      </w:r>
      <w:r>
        <w:rPr>
          <w:rStyle w:val="se"/>
          <w:rFonts w:ascii="Menlo" w:hAnsi="Menlo" w:cs="Menlo"/>
          <w:color w:val="CC3300"/>
          <w:sz w:val="19"/>
          <w:szCs w:val="19"/>
        </w:rPr>
        <w:t>)</w:t>
      </w:r>
      <w:r>
        <w:rPr>
          <w:rStyle w:val="s"/>
          <w:rFonts w:ascii="Menlo" w:hAnsi="Menlo" w:cs="Menlo"/>
          <w:color w:val="D44950"/>
          <w:sz w:val="19"/>
          <w:szCs w:val="19"/>
        </w:rPr>
        <w:t xml:space="preserve"> /&gt;"</w:t>
      </w:r>
    </w:p>
    <w:p w:rsidR="009A3D69" w:rsidRDefault="009A3D69" w:rsidP="009A3D69">
      <w:pPr>
        <w:pStyle w:val="HTML"/>
        <w:shd w:val="clear" w:color="auto" w:fill="F9F9F9"/>
        <w:wordWrap w:val="0"/>
        <w:rPr>
          <w:rStyle w:val="HTML0"/>
          <w:rFonts w:ascii="Menlo" w:hAnsi="Menlo" w:cs="Menlo"/>
          <w:color w:val="515151"/>
          <w:sz w:val="19"/>
          <w:szCs w:val="19"/>
        </w:rPr>
      </w:pP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       </w:t>
      </w:r>
      <w:r>
        <w:rPr>
          <w:rStyle w:val="p"/>
          <w:rFonts w:ascii="Menlo" w:hAnsi="Menlo" w:cs="Menlo"/>
          <w:color w:val="515151"/>
          <w:sz w:val="19"/>
          <w:szCs w:val="19"/>
        </w:rPr>
        <w:t>}</w:t>
      </w:r>
    </w:p>
    <w:p w:rsidR="009A3D69" w:rsidRDefault="009A3D69" w:rsidP="009A3D69">
      <w:pPr>
        <w:pStyle w:val="HTML"/>
        <w:shd w:val="clear" w:color="auto" w:fill="F9F9F9"/>
        <w:wordWrap w:val="0"/>
        <w:rPr>
          <w:rStyle w:val="HTML0"/>
          <w:rFonts w:ascii="Menlo" w:hAnsi="Menlo" w:cs="Menlo"/>
          <w:color w:val="515151"/>
          <w:sz w:val="19"/>
          <w:szCs w:val="19"/>
        </w:rPr>
      </w:pP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   </w:t>
      </w:r>
      <w:r>
        <w:rPr>
          <w:rStyle w:val="p"/>
          <w:rFonts w:ascii="Menlo" w:hAnsi="Menlo" w:cs="Menlo"/>
          <w:color w:val="515151"/>
          <w:sz w:val="19"/>
          <w:szCs w:val="19"/>
        </w:rPr>
        <w:t>}</w:t>
      </w:r>
    </w:p>
    <w:p w:rsidR="009A3D69" w:rsidRDefault="009A3D69" w:rsidP="009A3D69">
      <w:pPr>
        <w:pStyle w:val="HTML"/>
        <w:shd w:val="clear" w:color="auto" w:fill="F9F9F9"/>
        <w:wordWrap w:val="0"/>
        <w:rPr>
          <w:rStyle w:val="HTML0"/>
          <w:rFonts w:ascii="Menlo" w:hAnsi="Menlo" w:cs="Menlo"/>
          <w:color w:val="515151"/>
          <w:sz w:val="19"/>
          <w:szCs w:val="19"/>
        </w:rPr>
      </w:pP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   </w:t>
      </w:r>
    </w:p>
    <w:p w:rsidR="009A3D69" w:rsidRDefault="009A3D69" w:rsidP="009A3D69">
      <w:pPr>
        <w:pStyle w:val="HTML"/>
        <w:shd w:val="clear" w:color="auto" w:fill="F9F9F9"/>
        <w:wordWrap w:val="0"/>
        <w:rPr>
          <w:rStyle w:val="HTML0"/>
          <w:rFonts w:ascii="Menlo" w:hAnsi="Menlo" w:cs="Menlo"/>
          <w:color w:val="515151"/>
          <w:sz w:val="19"/>
          <w:szCs w:val="19"/>
        </w:rPr>
      </w:pP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   </w:t>
      </w:r>
      <w:proofErr w:type="spellStart"/>
      <w:proofErr w:type="gramStart"/>
      <w:r>
        <w:rPr>
          <w:rStyle w:val="nf"/>
          <w:rFonts w:ascii="Menlo" w:hAnsi="Menlo" w:cs="Menlo"/>
          <w:color w:val="CC00FF"/>
          <w:sz w:val="19"/>
          <w:szCs w:val="19"/>
        </w:rPr>
        <w:t>init</w:t>
      </w:r>
      <w:proofErr w:type="spellEnd"/>
      <w:r>
        <w:rPr>
          <w:rStyle w:val="p"/>
          <w:rFonts w:ascii="Menlo" w:hAnsi="Menlo" w:cs="Menlo"/>
          <w:color w:val="515151"/>
          <w:sz w:val="19"/>
          <w:szCs w:val="19"/>
        </w:rPr>
        <w:t>(</w:t>
      </w:r>
      <w:proofErr w:type="gramEnd"/>
      <w:r>
        <w:rPr>
          <w:rStyle w:val="nv"/>
          <w:rFonts w:ascii="Menlo" w:hAnsi="Menlo" w:cs="Menlo"/>
          <w:color w:val="003333"/>
          <w:sz w:val="19"/>
          <w:szCs w:val="19"/>
        </w:rPr>
        <w:t>name</w:t>
      </w:r>
      <w:r>
        <w:rPr>
          <w:rStyle w:val="p"/>
          <w:rFonts w:ascii="Menlo" w:hAnsi="Menlo" w:cs="Menlo"/>
          <w:color w:val="515151"/>
          <w:sz w:val="19"/>
          <w:szCs w:val="19"/>
        </w:rPr>
        <w:t>: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kt"/>
          <w:rFonts w:ascii="Menlo" w:hAnsi="Menlo" w:cs="Menlo"/>
          <w:color w:val="007788"/>
          <w:sz w:val="19"/>
          <w:szCs w:val="19"/>
        </w:rPr>
        <w:t>String</w:t>
      </w:r>
      <w:r>
        <w:rPr>
          <w:rStyle w:val="p"/>
          <w:rFonts w:ascii="Menlo" w:hAnsi="Menlo" w:cs="Menlo"/>
          <w:color w:val="515151"/>
          <w:sz w:val="19"/>
          <w:szCs w:val="19"/>
        </w:rPr>
        <w:t>,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nv"/>
          <w:rFonts w:ascii="Menlo" w:hAnsi="Menlo" w:cs="Menlo"/>
          <w:color w:val="003333"/>
          <w:sz w:val="19"/>
          <w:szCs w:val="19"/>
        </w:rPr>
        <w:t>text</w:t>
      </w:r>
      <w:r>
        <w:rPr>
          <w:rStyle w:val="p"/>
          <w:rFonts w:ascii="Menlo" w:hAnsi="Menlo" w:cs="Menlo"/>
          <w:color w:val="515151"/>
          <w:sz w:val="19"/>
          <w:szCs w:val="19"/>
        </w:rPr>
        <w:t>: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kt"/>
          <w:rFonts w:ascii="Menlo" w:hAnsi="Menlo" w:cs="Menlo"/>
          <w:color w:val="007788"/>
          <w:sz w:val="19"/>
          <w:szCs w:val="19"/>
        </w:rPr>
        <w:t>String</w:t>
      </w:r>
      <w:r>
        <w:rPr>
          <w:rStyle w:val="p"/>
          <w:rFonts w:ascii="Menlo" w:hAnsi="Menlo" w:cs="Menlo"/>
          <w:color w:val="515151"/>
          <w:sz w:val="19"/>
          <w:szCs w:val="19"/>
        </w:rPr>
        <w:t>?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o"/>
          <w:rFonts w:ascii="Menlo" w:hAnsi="Menlo" w:cs="Menlo"/>
          <w:color w:val="555555"/>
          <w:sz w:val="19"/>
          <w:szCs w:val="19"/>
        </w:rPr>
        <w:t>=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kc"/>
          <w:rFonts w:ascii="Menlo" w:hAnsi="Menlo" w:cs="Menlo"/>
          <w:color w:val="006699"/>
          <w:sz w:val="19"/>
          <w:szCs w:val="19"/>
        </w:rPr>
        <w:t>nil</w:t>
      </w:r>
      <w:r>
        <w:rPr>
          <w:rStyle w:val="p"/>
          <w:rFonts w:ascii="Menlo" w:hAnsi="Menlo" w:cs="Menlo"/>
          <w:color w:val="515151"/>
          <w:sz w:val="19"/>
          <w:szCs w:val="19"/>
        </w:rPr>
        <w:t>)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p"/>
          <w:rFonts w:ascii="Menlo" w:hAnsi="Menlo" w:cs="Menlo"/>
          <w:color w:val="515151"/>
          <w:sz w:val="19"/>
          <w:szCs w:val="19"/>
        </w:rPr>
        <w:t>{</w:t>
      </w:r>
    </w:p>
    <w:p w:rsidR="009A3D69" w:rsidRDefault="009A3D69" w:rsidP="009A3D69">
      <w:pPr>
        <w:pStyle w:val="HTML"/>
        <w:shd w:val="clear" w:color="auto" w:fill="F9F9F9"/>
        <w:wordWrap w:val="0"/>
        <w:rPr>
          <w:rStyle w:val="HTML0"/>
          <w:rFonts w:ascii="Menlo" w:hAnsi="Menlo" w:cs="Menlo"/>
          <w:color w:val="515151"/>
          <w:sz w:val="19"/>
          <w:szCs w:val="19"/>
        </w:rPr>
      </w:pP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       </w:t>
      </w:r>
      <w:r>
        <w:rPr>
          <w:rStyle w:val="k"/>
          <w:rFonts w:ascii="Menlo" w:hAnsi="Menlo" w:cs="Menlo"/>
          <w:color w:val="006699"/>
          <w:sz w:val="19"/>
          <w:szCs w:val="19"/>
        </w:rPr>
        <w:t>self</w:t>
      </w:r>
      <w:r>
        <w:rPr>
          <w:rStyle w:val="o"/>
          <w:rFonts w:ascii="Menlo" w:hAnsi="Menlo" w:cs="Menlo"/>
          <w:color w:val="555555"/>
          <w:sz w:val="19"/>
          <w:szCs w:val="19"/>
        </w:rPr>
        <w:t>.</w:t>
      </w:r>
      <w:r>
        <w:rPr>
          <w:rStyle w:val="n"/>
          <w:rFonts w:ascii="Menlo" w:hAnsi="Menlo" w:cs="Menlo"/>
          <w:color w:val="515151"/>
          <w:sz w:val="19"/>
          <w:szCs w:val="19"/>
        </w:rPr>
        <w:t>name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o"/>
          <w:rFonts w:ascii="Menlo" w:hAnsi="Menlo" w:cs="Menlo"/>
          <w:color w:val="555555"/>
          <w:sz w:val="19"/>
          <w:szCs w:val="19"/>
        </w:rPr>
        <w:t>=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n"/>
          <w:rFonts w:ascii="Menlo" w:hAnsi="Menlo" w:cs="Menlo"/>
          <w:color w:val="515151"/>
          <w:sz w:val="19"/>
          <w:szCs w:val="19"/>
        </w:rPr>
        <w:t>name</w:t>
      </w:r>
    </w:p>
    <w:p w:rsidR="009A3D69" w:rsidRDefault="009A3D69" w:rsidP="009A3D69">
      <w:pPr>
        <w:pStyle w:val="HTML"/>
        <w:shd w:val="clear" w:color="auto" w:fill="F9F9F9"/>
        <w:wordWrap w:val="0"/>
        <w:rPr>
          <w:rStyle w:val="HTML0"/>
          <w:rFonts w:ascii="Menlo" w:hAnsi="Menlo" w:cs="Menlo"/>
          <w:color w:val="515151"/>
          <w:sz w:val="19"/>
          <w:szCs w:val="19"/>
        </w:rPr>
      </w:pP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       </w:t>
      </w:r>
      <w:proofErr w:type="spellStart"/>
      <w:r>
        <w:rPr>
          <w:rStyle w:val="k"/>
          <w:rFonts w:ascii="Menlo" w:hAnsi="Menlo" w:cs="Menlo"/>
          <w:color w:val="006699"/>
          <w:sz w:val="19"/>
          <w:szCs w:val="19"/>
        </w:rPr>
        <w:t>self</w:t>
      </w:r>
      <w:r>
        <w:rPr>
          <w:rStyle w:val="o"/>
          <w:rFonts w:ascii="Menlo" w:hAnsi="Menlo" w:cs="Menlo"/>
          <w:color w:val="555555"/>
          <w:sz w:val="19"/>
          <w:szCs w:val="19"/>
        </w:rPr>
        <w:t>.</w:t>
      </w:r>
      <w:r>
        <w:rPr>
          <w:rStyle w:val="n"/>
          <w:rFonts w:ascii="Menlo" w:hAnsi="Menlo" w:cs="Menlo"/>
          <w:color w:val="515151"/>
          <w:sz w:val="19"/>
          <w:szCs w:val="19"/>
        </w:rPr>
        <w:t>text</w:t>
      </w:r>
      <w:proofErr w:type="spellEnd"/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o"/>
          <w:rFonts w:ascii="Menlo" w:hAnsi="Menlo" w:cs="Menlo"/>
          <w:color w:val="555555"/>
          <w:sz w:val="19"/>
          <w:szCs w:val="19"/>
        </w:rPr>
        <w:t>=</w:t>
      </w: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n"/>
          <w:rFonts w:ascii="Menlo" w:hAnsi="Menlo" w:cs="Menlo"/>
          <w:color w:val="515151"/>
          <w:sz w:val="19"/>
          <w:szCs w:val="19"/>
        </w:rPr>
        <w:t>text</w:t>
      </w:r>
    </w:p>
    <w:p w:rsidR="009A3D69" w:rsidRDefault="009A3D69" w:rsidP="009A3D69">
      <w:pPr>
        <w:pStyle w:val="HTML"/>
        <w:shd w:val="clear" w:color="auto" w:fill="F9F9F9"/>
        <w:wordWrap w:val="0"/>
        <w:rPr>
          <w:rStyle w:val="HTML0"/>
          <w:rFonts w:ascii="Menlo" w:hAnsi="Menlo" w:cs="Menlo"/>
          <w:color w:val="515151"/>
          <w:sz w:val="19"/>
          <w:szCs w:val="19"/>
        </w:rPr>
      </w:pP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   </w:t>
      </w:r>
      <w:r>
        <w:rPr>
          <w:rStyle w:val="p"/>
          <w:rFonts w:ascii="Menlo" w:hAnsi="Menlo" w:cs="Menlo"/>
          <w:color w:val="515151"/>
          <w:sz w:val="19"/>
          <w:szCs w:val="19"/>
        </w:rPr>
        <w:t>}</w:t>
      </w:r>
    </w:p>
    <w:p w:rsidR="009A3D69" w:rsidRDefault="009A3D69" w:rsidP="009A3D69">
      <w:pPr>
        <w:pStyle w:val="HTML"/>
        <w:shd w:val="clear" w:color="auto" w:fill="F9F9F9"/>
        <w:wordWrap w:val="0"/>
        <w:rPr>
          <w:rStyle w:val="HTML0"/>
          <w:rFonts w:ascii="Menlo" w:hAnsi="Menlo" w:cs="Menlo"/>
          <w:color w:val="515151"/>
          <w:sz w:val="19"/>
          <w:szCs w:val="19"/>
        </w:rPr>
      </w:pP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   </w:t>
      </w:r>
    </w:p>
    <w:p w:rsidR="009A3D69" w:rsidRDefault="009A3D69" w:rsidP="009A3D69">
      <w:pPr>
        <w:pStyle w:val="HTML"/>
        <w:shd w:val="clear" w:color="auto" w:fill="F9F9F9"/>
        <w:wordWrap w:val="0"/>
        <w:rPr>
          <w:rStyle w:val="HTML0"/>
          <w:rFonts w:ascii="Menlo" w:hAnsi="Menlo" w:cs="Menlo"/>
          <w:color w:val="515151"/>
          <w:sz w:val="19"/>
          <w:szCs w:val="19"/>
        </w:rPr>
      </w:pP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   </w:t>
      </w:r>
      <w:proofErr w:type="spellStart"/>
      <w:r>
        <w:rPr>
          <w:rStyle w:val="kd"/>
          <w:rFonts w:ascii="Menlo" w:hAnsi="Menlo" w:cs="Menlo"/>
          <w:color w:val="006699"/>
          <w:sz w:val="19"/>
          <w:szCs w:val="19"/>
        </w:rPr>
        <w:t>deinit</w:t>
      </w:r>
      <w:proofErr w:type="spellEnd"/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</w:t>
      </w:r>
      <w:r>
        <w:rPr>
          <w:rStyle w:val="p"/>
          <w:rFonts w:ascii="Menlo" w:hAnsi="Menlo" w:cs="Menlo"/>
          <w:color w:val="515151"/>
          <w:sz w:val="19"/>
          <w:szCs w:val="19"/>
        </w:rPr>
        <w:t>{</w:t>
      </w:r>
    </w:p>
    <w:p w:rsidR="009A3D69" w:rsidRDefault="009A3D69" w:rsidP="009A3D69">
      <w:pPr>
        <w:pStyle w:val="HTML"/>
        <w:shd w:val="clear" w:color="auto" w:fill="F9F9F9"/>
        <w:wordWrap w:val="0"/>
        <w:rPr>
          <w:rStyle w:val="HTML0"/>
          <w:rFonts w:ascii="Menlo" w:hAnsi="Menlo" w:cs="Menlo"/>
          <w:color w:val="515151"/>
          <w:sz w:val="19"/>
          <w:szCs w:val="19"/>
        </w:rPr>
      </w:pP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       </w:t>
      </w:r>
      <w:r>
        <w:rPr>
          <w:rStyle w:val="nf"/>
          <w:rFonts w:ascii="Menlo" w:hAnsi="Menlo" w:cs="Menlo"/>
          <w:color w:val="CC00FF"/>
          <w:sz w:val="19"/>
          <w:szCs w:val="19"/>
        </w:rPr>
        <w:t>print</w:t>
      </w:r>
      <w:r>
        <w:rPr>
          <w:rStyle w:val="p"/>
          <w:rFonts w:ascii="Menlo" w:hAnsi="Menlo" w:cs="Menlo"/>
          <w:color w:val="515151"/>
          <w:sz w:val="19"/>
          <w:szCs w:val="19"/>
        </w:rPr>
        <w:t>(</w:t>
      </w:r>
      <w:r>
        <w:rPr>
          <w:rStyle w:val="s"/>
          <w:rFonts w:ascii="Menlo" w:hAnsi="Menlo" w:cs="Menlo"/>
          <w:color w:val="D44950"/>
          <w:sz w:val="19"/>
          <w:szCs w:val="19"/>
        </w:rPr>
        <w:t>"</w:t>
      </w:r>
      <w:r>
        <w:rPr>
          <w:rStyle w:val="se"/>
          <w:rFonts w:ascii="Menlo" w:hAnsi="Menlo" w:cs="Menlo"/>
          <w:color w:val="CC3300"/>
          <w:sz w:val="19"/>
          <w:szCs w:val="19"/>
        </w:rPr>
        <w:t>\(</w:t>
      </w:r>
      <w:r>
        <w:rPr>
          <w:rStyle w:val="n"/>
          <w:rFonts w:ascii="Menlo" w:hAnsi="Menlo" w:cs="Menlo"/>
          <w:color w:val="515151"/>
          <w:sz w:val="19"/>
          <w:szCs w:val="19"/>
        </w:rPr>
        <w:t>name</w:t>
      </w:r>
      <w:r>
        <w:rPr>
          <w:rStyle w:val="se"/>
          <w:rFonts w:ascii="Menlo" w:hAnsi="Menlo" w:cs="Menlo"/>
          <w:color w:val="CC3300"/>
          <w:sz w:val="19"/>
          <w:szCs w:val="19"/>
        </w:rPr>
        <w:t>)</w:t>
      </w:r>
      <w:r>
        <w:rPr>
          <w:rStyle w:val="s"/>
          <w:rFonts w:ascii="Menlo" w:hAnsi="Menlo" w:cs="Menlo"/>
          <w:color w:val="D44950"/>
          <w:sz w:val="19"/>
          <w:szCs w:val="19"/>
        </w:rPr>
        <w:t xml:space="preserve"> is being </w:t>
      </w:r>
      <w:proofErr w:type="spellStart"/>
      <w:r>
        <w:rPr>
          <w:rStyle w:val="s"/>
          <w:rFonts w:ascii="Menlo" w:hAnsi="Menlo" w:cs="Menlo"/>
          <w:color w:val="D44950"/>
          <w:sz w:val="19"/>
          <w:szCs w:val="19"/>
        </w:rPr>
        <w:t>deinitialized</w:t>
      </w:r>
      <w:proofErr w:type="spellEnd"/>
      <w:r>
        <w:rPr>
          <w:rStyle w:val="s"/>
          <w:rFonts w:ascii="Menlo" w:hAnsi="Menlo" w:cs="Menlo"/>
          <w:color w:val="D44950"/>
          <w:sz w:val="19"/>
          <w:szCs w:val="19"/>
        </w:rPr>
        <w:t>"</w:t>
      </w:r>
      <w:r>
        <w:rPr>
          <w:rStyle w:val="p"/>
          <w:rFonts w:ascii="Menlo" w:hAnsi="Menlo" w:cs="Menlo"/>
          <w:color w:val="515151"/>
          <w:sz w:val="19"/>
          <w:szCs w:val="19"/>
        </w:rPr>
        <w:t>)</w:t>
      </w:r>
    </w:p>
    <w:p w:rsidR="009A3D69" w:rsidRDefault="009A3D69" w:rsidP="009A3D69">
      <w:pPr>
        <w:pStyle w:val="HTML"/>
        <w:shd w:val="clear" w:color="auto" w:fill="F9F9F9"/>
        <w:wordWrap w:val="0"/>
        <w:rPr>
          <w:rStyle w:val="HTML0"/>
          <w:rFonts w:ascii="Menlo" w:hAnsi="Menlo" w:cs="Menlo"/>
          <w:color w:val="515151"/>
          <w:sz w:val="19"/>
          <w:szCs w:val="19"/>
        </w:rPr>
      </w:pP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   </w:t>
      </w:r>
      <w:r>
        <w:rPr>
          <w:rStyle w:val="p"/>
          <w:rFonts w:ascii="Menlo" w:hAnsi="Menlo" w:cs="Menlo"/>
          <w:color w:val="515151"/>
          <w:sz w:val="19"/>
          <w:szCs w:val="19"/>
        </w:rPr>
        <w:t>}</w:t>
      </w:r>
    </w:p>
    <w:p w:rsidR="009A3D69" w:rsidRDefault="009A3D69" w:rsidP="009A3D69">
      <w:pPr>
        <w:pStyle w:val="HTML"/>
        <w:shd w:val="clear" w:color="auto" w:fill="F9F9F9"/>
        <w:wordWrap w:val="0"/>
        <w:rPr>
          <w:rStyle w:val="HTML0"/>
          <w:rFonts w:ascii="Menlo" w:hAnsi="Menlo" w:cs="Menlo"/>
          <w:color w:val="515151"/>
          <w:sz w:val="19"/>
          <w:szCs w:val="19"/>
        </w:rPr>
      </w:pPr>
      <w:r>
        <w:rPr>
          <w:rStyle w:val="HTML0"/>
          <w:rFonts w:ascii="Menlo" w:hAnsi="Menlo" w:cs="Menlo"/>
          <w:color w:val="515151"/>
          <w:sz w:val="19"/>
          <w:szCs w:val="19"/>
        </w:rPr>
        <w:t xml:space="preserve">    </w:t>
      </w:r>
    </w:p>
    <w:p w:rsidR="009A3D69" w:rsidRDefault="009A3D69" w:rsidP="009A3D69">
      <w:pPr>
        <w:pStyle w:val="HTML"/>
        <w:shd w:val="clear" w:color="auto" w:fill="F9F9F9"/>
        <w:wordWrap w:val="0"/>
        <w:rPr>
          <w:rFonts w:ascii="Menlo" w:hAnsi="Menlo" w:cs="Menlo"/>
          <w:color w:val="515151"/>
        </w:rPr>
      </w:pPr>
      <w:r>
        <w:rPr>
          <w:rStyle w:val="p"/>
          <w:rFonts w:ascii="Menlo" w:hAnsi="Menlo" w:cs="Menlo"/>
          <w:color w:val="515151"/>
          <w:sz w:val="19"/>
          <w:szCs w:val="19"/>
        </w:rPr>
        <w:t>}</w:t>
      </w:r>
    </w:p>
    <w:p w:rsidR="009A3D69" w:rsidRDefault="009A3D69" w:rsidP="009A3D69">
      <w:pPr>
        <w:tabs>
          <w:tab w:val="left" w:pos="20"/>
          <w:tab w:val="left" w:pos="283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9A3D69" w:rsidRPr="00070759" w:rsidRDefault="009A3D69" w:rsidP="009A3D69">
      <w:pPr>
        <w:numPr>
          <w:ilvl w:val="0"/>
          <w:numId w:val="7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단 예제와 같이 그 자체가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클로져인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지연변수인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경우 l</w:t>
      </w: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>azy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변수를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참조시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>self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에 대한 강한 참조가 발생되면서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순환참조가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일어나므로 </w:t>
      </w: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>weak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>self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로 캡쳐리스트를 사용해야 한다.</w:t>
      </w:r>
    </w:p>
    <w:p w:rsidR="009A3D69" w:rsidRDefault="009A3D69" w:rsidP="009A3D69">
      <w:pPr>
        <w:tabs>
          <w:tab w:val="left" w:pos="20"/>
          <w:tab w:val="left" w:pos="283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9A3D69" w:rsidRDefault="009A3D69" w:rsidP="009A3D69">
      <w:pPr>
        <w:numPr>
          <w:ilvl w:val="0"/>
          <w:numId w:val="6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/>
          <w:color w:val="000000"/>
          <w:kern w:val="0"/>
          <w:sz w:val="40"/>
          <w:szCs w:val="40"/>
        </w:rPr>
        <w:t>Weak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 xml:space="preserve">와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사용할수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 xml:space="preserve"> 없는 이유는</w:t>
      </w:r>
      <w:r>
        <w:rPr>
          <w:rFonts w:ascii="Apple SD Gothic Neo" w:eastAsia="Apple SD Gothic Neo" w:hAnsi="Helvetica Neue" w:cs="Apple SD Gothic Neo"/>
          <w:color w:val="000000"/>
          <w:kern w:val="0"/>
          <w:sz w:val="40"/>
          <w:szCs w:val="40"/>
        </w:rPr>
        <w:t>?</w:t>
      </w:r>
    </w:p>
    <w:p w:rsidR="009A3D69" w:rsidRPr="00070759" w:rsidRDefault="000875B4" w:rsidP="009A3D69">
      <w:pPr>
        <w:numPr>
          <w:ilvl w:val="0"/>
          <w:numId w:val="7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>lazy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는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지연저장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프로퍼티인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대신 인스턴스가 모두 초기화 된 이후에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초기화되므로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다른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프로퍼티에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대해서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참조해야할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경우가 생긴다.</w:t>
      </w: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이때 </w:t>
      </w: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>weak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는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>rc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카운터를 발생시키지 않으므로 참조하지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않는것에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대한 가정을 하고 있어서 </w:t>
      </w: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>lazy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키워드와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사용할수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없다 </w:t>
      </w:r>
      <w:bookmarkStart w:id="0" w:name="_GoBack"/>
      <w:bookmarkEnd w:id="0"/>
    </w:p>
    <w:p w:rsidR="009A3D69" w:rsidRPr="009A3D69" w:rsidRDefault="009A3D69" w:rsidP="009A3D69">
      <w:pPr>
        <w:tabs>
          <w:tab w:val="left" w:pos="20"/>
          <w:tab w:val="left" w:pos="283"/>
        </w:tabs>
        <w:wordWrap/>
        <w:adjustRightInd w:val="0"/>
        <w:jc w:val="left"/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</w:pPr>
    </w:p>
    <w:sectPr w:rsidR="009A3D69" w:rsidRPr="009A3D69" w:rsidSect="001C77D9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ED"/>
    <w:rsid w:val="00070759"/>
    <w:rsid w:val="000875B4"/>
    <w:rsid w:val="001C77D9"/>
    <w:rsid w:val="004E187F"/>
    <w:rsid w:val="006D28ED"/>
    <w:rsid w:val="009A3D69"/>
    <w:rsid w:val="00D8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63E85"/>
  <w15:chartTrackingRefBased/>
  <w15:docId w15:val="{A789867E-88B5-C34D-9B83-1AD42C93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D28E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707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70759"/>
    <w:rPr>
      <w:rFonts w:ascii="굴림체" w:eastAsia="굴림체" w:hAnsi="굴림체" w:cs="굴림체"/>
      <w:kern w:val="0"/>
      <w:sz w:val="24"/>
    </w:rPr>
  </w:style>
  <w:style w:type="character" w:styleId="HTML0">
    <w:name w:val="HTML Code"/>
    <w:basedOn w:val="a0"/>
    <w:uiPriority w:val="99"/>
    <w:semiHidden/>
    <w:unhideWhenUsed/>
    <w:rsid w:val="00070759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70759"/>
  </w:style>
  <w:style w:type="character" w:customStyle="1" w:styleId="kt">
    <w:name w:val="kt"/>
    <w:basedOn w:val="a0"/>
    <w:rsid w:val="00070759"/>
  </w:style>
  <w:style w:type="character" w:customStyle="1" w:styleId="p">
    <w:name w:val="p"/>
    <w:basedOn w:val="a0"/>
    <w:rsid w:val="00070759"/>
  </w:style>
  <w:style w:type="character" w:customStyle="1" w:styleId="k">
    <w:name w:val="k"/>
    <w:basedOn w:val="a0"/>
    <w:rsid w:val="00070759"/>
  </w:style>
  <w:style w:type="character" w:customStyle="1" w:styleId="nv">
    <w:name w:val="nv"/>
    <w:basedOn w:val="a0"/>
    <w:rsid w:val="00070759"/>
  </w:style>
  <w:style w:type="character" w:customStyle="1" w:styleId="o">
    <w:name w:val="o"/>
    <w:basedOn w:val="a0"/>
    <w:rsid w:val="00070759"/>
  </w:style>
  <w:style w:type="character" w:customStyle="1" w:styleId="mi">
    <w:name w:val="mi"/>
    <w:basedOn w:val="a0"/>
    <w:rsid w:val="00070759"/>
  </w:style>
  <w:style w:type="character" w:customStyle="1" w:styleId="nf">
    <w:name w:val="nf"/>
    <w:basedOn w:val="a0"/>
    <w:rsid w:val="00070759"/>
  </w:style>
  <w:style w:type="character" w:customStyle="1" w:styleId="n">
    <w:name w:val="n"/>
    <w:basedOn w:val="a0"/>
    <w:rsid w:val="00070759"/>
  </w:style>
  <w:style w:type="paragraph" w:styleId="a3">
    <w:name w:val="List Paragraph"/>
    <w:basedOn w:val="a"/>
    <w:uiPriority w:val="34"/>
    <w:qFormat/>
    <w:rsid w:val="00070759"/>
    <w:pPr>
      <w:ind w:leftChars="400" w:left="800"/>
    </w:pPr>
  </w:style>
  <w:style w:type="character" w:customStyle="1" w:styleId="s">
    <w:name w:val="s"/>
    <w:basedOn w:val="a0"/>
    <w:rsid w:val="009A3D69"/>
  </w:style>
  <w:style w:type="character" w:customStyle="1" w:styleId="se">
    <w:name w:val="se"/>
    <w:basedOn w:val="a0"/>
    <w:rsid w:val="009A3D69"/>
  </w:style>
  <w:style w:type="character" w:customStyle="1" w:styleId="kc">
    <w:name w:val="kc"/>
    <w:basedOn w:val="a0"/>
    <w:rsid w:val="009A3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5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m17022</dc:creator>
  <cp:keywords/>
  <dc:description/>
  <cp:lastModifiedBy>m17022</cp:lastModifiedBy>
  <cp:revision>1</cp:revision>
  <dcterms:created xsi:type="dcterms:W3CDTF">2019-08-27T09:44:00Z</dcterms:created>
  <dcterms:modified xsi:type="dcterms:W3CDTF">2019-08-27T10:45:00Z</dcterms:modified>
</cp:coreProperties>
</file>