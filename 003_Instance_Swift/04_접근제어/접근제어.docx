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E1" w:rsidRDefault="00653EE1" w:rsidP="00653EE1">
      <w:pPr>
        <w:numPr>
          <w:ilvl w:val="0"/>
          <w:numId w:val="1"/>
        </w:numPr>
        <w:tabs>
          <w:tab w:val="left" w:pos="20"/>
          <w:tab w:val="left" w:pos="981"/>
        </w:tabs>
        <w:wordWrap/>
        <w:adjustRightInd w:val="0"/>
        <w:spacing w:line="360" w:lineRule="auto"/>
        <w:ind w:left="981" w:hanging="982"/>
        <w:jc w:val="left"/>
        <w:rPr>
          <w:rFonts w:ascii="Helvetica Neue" w:eastAsia="Apple SD Gothic Neo" w:hAnsi="Helvetica Neue" w:cs="Helvetica Neue"/>
          <w:b/>
          <w:bCs/>
          <w:color w:val="000000"/>
          <w:kern w:val="0"/>
          <w:sz w:val="60"/>
          <w:szCs w:val="60"/>
        </w:rPr>
      </w:pPr>
      <w:r>
        <w:rPr>
          <w:rFonts w:ascii="Apple SD Gothic Neo" w:eastAsia="Apple SD Gothic Neo" w:hAnsi="Helvetica Neue" w:cs="Apple SD Gothic Neo" w:hint="eastAsia"/>
          <w:b/>
          <w:bCs/>
          <w:color w:val="000000"/>
          <w:kern w:val="0"/>
          <w:sz w:val="60"/>
          <w:szCs w:val="60"/>
        </w:rPr>
        <w:t>접근제어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파일간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또는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모듈간에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접근을 제한할 수 있는 기능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캡슐화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은닉화를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위함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외부에서 접근하면 안되는 코드들</w:t>
      </w:r>
    </w:p>
    <w:p w:rsidR="00653EE1" w:rsidRPr="00653EE1" w:rsidRDefault="00653EE1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Swift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의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접근제어는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모듈과 소스파일을 기반으로 설계</w:t>
      </w:r>
    </w:p>
    <w:p w:rsidR="00653EE1" w:rsidRPr="00A23A1E" w:rsidRDefault="000656A8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모듈은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 import,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소스파일은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 소스코드 파일</w:t>
      </w:r>
    </w:p>
    <w:p w:rsidR="00A23A1E" w:rsidRDefault="00A23A1E" w:rsidP="00653EE1">
      <w:pPr>
        <w:numPr>
          <w:ilvl w:val="0"/>
          <w:numId w:val="2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open &gt; public &gt; internal &gt;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fileprivate</w:t>
      </w:r>
      <w:proofErr w:type="spellEnd"/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 &gt; private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3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open</w:t>
      </w:r>
    </w:p>
    <w:p w:rsidR="00653EE1" w:rsidRDefault="000656A8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open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공개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수준</w:t>
      </w:r>
    </w:p>
    <w:p w:rsidR="00B41C1C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어디서든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쓸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있음</w:t>
      </w:r>
    </w:p>
    <w:p w:rsidR="00B41C1C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클래스와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클래스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멤버에서만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사용가능</w:t>
      </w:r>
    </w:p>
    <w:p w:rsidR="00653EE1" w:rsidRPr="00A47350" w:rsidRDefault="00B41C1C" w:rsidP="00653EE1">
      <w:pPr>
        <w:numPr>
          <w:ilvl w:val="0"/>
          <w:numId w:val="4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다른</w:t>
      </w:r>
      <w:r w:rsidR="00A47350"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외부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모듈에서도</w:t>
      </w:r>
      <w:r w:rsidRP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상속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,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오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버라이딩이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23A1E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가능</w:t>
      </w:r>
    </w:p>
    <w:p w:rsidR="00653EE1" w:rsidRDefault="000656A8" w:rsidP="00653EE1">
      <w:pPr>
        <w:numPr>
          <w:ilvl w:val="0"/>
          <w:numId w:val="5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public</w:t>
      </w:r>
    </w:p>
    <w:p w:rsidR="00653EE1" w:rsidRDefault="000656A8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public</w:t>
      </w:r>
      <w:r w:rsidR="00A47350"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,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공개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 w:rsidR="00A47350"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수준</w:t>
      </w:r>
    </w:p>
    <w:p w:rsidR="00B41C1C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어디서든</w:t>
      </w: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쓸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있음</w:t>
      </w:r>
    </w:p>
    <w:p w:rsidR="00A47350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  <w:t>struct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에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사용가능</w:t>
      </w:r>
      <w:bookmarkStart w:id="0" w:name="_GoBack"/>
      <w:bookmarkEnd w:id="0"/>
    </w:p>
    <w:p w:rsidR="00A47350" w:rsidRDefault="00A47350" w:rsidP="00653EE1">
      <w:pPr>
        <w:numPr>
          <w:ilvl w:val="0"/>
          <w:numId w:val="6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단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외부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모듈에서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접근할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수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 w:val="26"/>
          <w:szCs w:val="26"/>
        </w:rPr>
        <w:t>없음</w:t>
      </w:r>
    </w:p>
    <w:p w:rsidR="00653EE1" w:rsidRPr="00A23A1E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Pr="000656A8" w:rsidRDefault="000656A8" w:rsidP="00653EE1">
      <w:pPr>
        <w:numPr>
          <w:ilvl w:val="0"/>
          <w:numId w:val="8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i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nternal</w:t>
      </w:r>
    </w:p>
    <w:p w:rsidR="00653EE1" w:rsidRPr="00A47350" w:rsidRDefault="000656A8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i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nternal</w:t>
      </w:r>
      <w:r w:rsidR="00F56E09"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 w:rsidR="00F56E09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내부 접근 수준</w:t>
      </w:r>
    </w:p>
    <w:p w:rsidR="00A47350" w:rsidRPr="00A47350" w:rsidRDefault="00A47350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기본적으로 모든 요소에 암묵적으로 지정하는 기본 접근 수준</w:t>
      </w:r>
    </w:p>
    <w:p w:rsidR="00A47350" w:rsidRDefault="00A47350" w:rsidP="00653EE1">
      <w:pPr>
        <w:numPr>
          <w:ilvl w:val="0"/>
          <w:numId w:val="9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내부 모듈 내에서 어디든 사용이 가능 </w:t>
      </w:r>
    </w:p>
    <w:p w:rsidR="00653EE1" w:rsidRDefault="00653EE1" w:rsidP="00653EE1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653EE1" w:rsidRDefault="000656A8" w:rsidP="00653EE1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40"/>
          <w:szCs w:val="40"/>
        </w:rPr>
        <w:t>f</w:t>
      </w: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t>ileprivate</w:t>
      </w:r>
      <w:proofErr w:type="spellEnd"/>
    </w:p>
    <w:p w:rsidR="00653EE1" w:rsidRPr="00F56E09" w:rsidRDefault="000656A8" w:rsidP="00653EE1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f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ileprivate</w:t>
      </w:r>
      <w:proofErr w:type="spellEnd"/>
      <w:r w:rsidR="00213D7D"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 w:rsidR="00213D7D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파일 외부 비공개 접근 수준</w:t>
      </w:r>
    </w:p>
    <w:p w:rsidR="00F56E09" w:rsidRDefault="00213D7D" w:rsidP="00653EE1">
      <w:pPr>
        <w:numPr>
          <w:ilvl w:val="0"/>
          <w:numId w:val="15"/>
        </w:numPr>
        <w:tabs>
          <w:tab w:val="left" w:pos="20"/>
          <w:tab w:val="left" w:pos="283"/>
        </w:tabs>
        <w:wordWrap/>
        <w:adjustRightInd w:val="0"/>
        <w:ind w:left="283" w:hanging="284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 xml:space="preserve">소스파일 내부에서만. 접근이 가능 </w:t>
      </w:r>
    </w:p>
    <w:p w:rsidR="00B56863" w:rsidRDefault="00F44768"/>
    <w:p w:rsidR="00213D7D" w:rsidRDefault="00213D7D">
      <w:pPr>
        <w:rPr>
          <w:rFonts w:hint="eastAsia"/>
        </w:rPr>
      </w:pPr>
    </w:p>
    <w:p w:rsidR="000656A8" w:rsidRDefault="000656A8" w:rsidP="000656A8">
      <w:pPr>
        <w:numPr>
          <w:ilvl w:val="0"/>
          <w:numId w:val="14"/>
        </w:numPr>
        <w:tabs>
          <w:tab w:val="left" w:pos="20"/>
          <w:tab w:val="left" w:pos="654"/>
        </w:tabs>
        <w:wordWrap/>
        <w:adjustRightInd w:val="0"/>
        <w:spacing w:line="288" w:lineRule="auto"/>
        <w:ind w:left="654" w:hanging="655"/>
        <w:jc w:val="left"/>
        <w:rPr>
          <w:rFonts w:ascii="Helvetica Neue" w:eastAsia="Apple SD Gothic Neo" w:hAnsi="Helvetica Neue" w:cs="Helvetica Neue"/>
          <w:color w:val="000000"/>
          <w:kern w:val="0"/>
          <w:sz w:val="40"/>
          <w:szCs w:val="40"/>
        </w:rPr>
      </w:pPr>
      <w:r>
        <w:rPr>
          <w:rFonts w:ascii="Apple SD Gothic Neo" w:eastAsia="Apple SD Gothic Neo" w:hAnsi="Helvetica Neue" w:cs="Apple SD Gothic Neo"/>
          <w:color w:val="000000"/>
          <w:kern w:val="0"/>
          <w:sz w:val="40"/>
          <w:szCs w:val="40"/>
        </w:rPr>
        <w:lastRenderedPageBreak/>
        <w:t>private</w:t>
      </w:r>
    </w:p>
    <w:p w:rsidR="000656A8" w:rsidRPr="00213D7D" w:rsidRDefault="00CF22DE" w:rsidP="000656A8">
      <w:pPr>
        <w:numPr>
          <w:ilvl w:val="1"/>
          <w:numId w:val="18"/>
        </w:numPr>
        <w:tabs>
          <w:tab w:val="left" w:pos="283"/>
          <w:tab w:val="left" w:pos="567"/>
        </w:tabs>
        <w:wordWrap/>
        <w:adjustRightInd w:val="0"/>
        <w:ind w:left="40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p</w:t>
      </w:r>
      <w:r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>rivate</w:t>
      </w:r>
      <w:r w:rsidR="00213D7D">
        <w:rPr>
          <w:rFonts w:ascii="Apple SD Gothic Neo" w:eastAsia="Apple SD Gothic Neo" w:hAnsi="Helvetica Neue" w:cs="Apple SD Gothic Neo"/>
          <w:color w:val="000000"/>
          <w:kern w:val="0"/>
          <w:sz w:val="26"/>
          <w:szCs w:val="26"/>
        </w:rPr>
        <w:t xml:space="preserve">, </w:t>
      </w:r>
      <w:r w:rsidR="00213D7D"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비공개 접근 수준</w:t>
      </w:r>
    </w:p>
    <w:p w:rsidR="00213D7D" w:rsidRPr="00213D7D" w:rsidRDefault="00213D7D" w:rsidP="000656A8">
      <w:pPr>
        <w:numPr>
          <w:ilvl w:val="1"/>
          <w:numId w:val="18"/>
        </w:numPr>
        <w:tabs>
          <w:tab w:val="left" w:pos="283"/>
          <w:tab w:val="left" w:pos="567"/>
        </w:tabs>
        <w:wordWrap/>
        <w:adjustRightInd w:val="0"/>
        <w:ind w:left="40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  <w:r>
        <w:rPr>
          <w:rFonts w:ascii="Apple SD Gothic Neo" w:eastAsia="Apple SD Gothic Neo" w:hAnsi="Helvetica Neue" w:cs="Apple SD Gothic Neo" w:hint="eastAsia"/>
          <w:color w:val="000000"/>
          <w:kern w:val="0"/>
          <w:sz w:val="26"/>
          <w:szCs w:val="26"/>
        </w:rPr>
        <w:t>기능을 정의하고 구현한 범위 내에서만 사용 될 수 있음</w:t>
      </w:r>
    </w:p>
    <w:p w:rsidR="00213D7D" w:rsidRDefault="00213D7D" w:rsidP="000656A8">
      <w:pPr>
        <w:numPr>
          <w:ilvl w:val="1"/>
          <w:numId w:val="18"/>
        </w:numPr>
        <w:tabs>
          <w:tab w:val="left" w:pos="283"/>
          <w:tab w:val="left" w:pos="567"/>
        </w:tabs>
        <w:wordWrap/>
        <w:adjustRightInd w:val="0"/>
        <w:ind w:left="400"/>
        <w:jc w:val="left"/>
        <w:rPr>
          <w:rFonts w:ascii="Helvetica Neue" w:eastAsia="Apple SD Gothic Neo" w:hAnsi="Helvetica Neue" w:cs="Helvetica Neue"/>
          <w:color w:val="000000"/>
          <w:kern w:val="0"/>
          <w:sz w:val="26"/>
          <w:szCs w:val="26"/>
        </w:rPr>
      </w:pPr>
    </w:p>
    <w:p w:rsidR="000656A8" w:rsidRPr="000656A8" w:rsidRDefault="000656A8"/>
    <w:sectPr w:rsidR="000656A8" w:rsidRPr="000656A8" w:rsidSect="001C77D9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C1200C9"/>
    <w:multiLevelType w:val="hybridMultilevel"/>
    <w:tmpl w:val="B5E21C12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0000065">
      <w:start w:val="1"/>
      <w:numFmt w:val="bullet"/>
      <w:lvlText w:val="•"/>
      <w:lvlJc w:val="left"/>
      <w:pPr>
        <w:ind w:left="760" w:hanging="40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3947819"/>
    <w:multiLevelType w:val="hybridMultilevel"/>
    <w:tmpl w:val="6AC6A30C"/>
    <w:lvl w:ilvl="0" w:tplc="00000515">
      <w:start w:val="4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E1"/>
    <w:rsid w:val="000656A8"/>
    <w:rsid w:val="001C77D9"/>
    <w:rsid w:val="00213D7D"/>
    <w:rsid w:val="004E187F"/>
    <w:rsid w:val="00653EE1"/>
    <w:rsid w:val="00A23A1E"/>
    <w:rsid w:val="00A47350"/>
    <w:rsid w:val="00B41C1C"/>
    <w:rsid w:val="00CF22DE"/>
    <w:rsid w:val="00F44768"/>
    <w:rsid w:val="00F5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8B36"/>
  <w15:chartTrackingRefBased/>
  <w15:docId w15:val="{209D3C7F-EEF4-784B-9B35-9CB1E413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53E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6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m17022</dc:creator>
  <cp:keywords/>
  <dc:description/>
  <cp:lastModifiedBy>m17022</cp:lastModifiedBy>
  <cp:revision>3</cp:revision>
  <dcterms:created xsi:type="dcterms:W3CDTF">2019-08-20T13:24:00Z</dcterms:created>
  <dcterms:modified xsi:type="dcterms:W3CDTF">2019-08-26T09:27:00Z</dcterms:modified>
</cp:coreProperties>
</file>