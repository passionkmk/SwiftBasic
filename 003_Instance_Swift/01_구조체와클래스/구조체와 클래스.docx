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2A9" w:rsidRDefault="006952A9" w:rsidP="006952A9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구조체와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클래스</w:t>
      </w:r>
    </w:p>
    <w:p w:rsidR="006952A9" w:rsidRDefault="006952A9" w:rsidP="006952A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프로그래머가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용도에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맞게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묶어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표현하고자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유용</w:t>
      </w:r>
    </w:p>
    <w:p w:rsidR="006952A9" w:rsidRDefault="006952A9" w:rsidP="006952A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스위프트에서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문법이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비슷함</w:t>
      </w:r>
    </w:p>
    <w:p w:rsidR="006952A9" w:rsidRDefault="006952A9" w:rsidP="006952A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참조타입</w:t>
      </w:r>
    </w:p>
    <w:p w:rsidR="006952A9" w:rsidRDefault="006952A9" w:rsidP="006952A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안에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클래스안에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클래스등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중첩타입이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6952A9" w:rsidRDefault="006952A9" w:rsidP="006952A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공식문서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스위프트에서는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부름</w:t>
      </w:r>
    </w:p>
    <w:p w:rsidR="006952A9" w:rsidRDefault="006952A9" w:rsidP="006952A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스위프트의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데이터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구조체이다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6952A9" w:rsidRDefault="006952A9" w:rsidP="006952A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952A9" w:rsidRDefault="006952A9" w:rsidP="006952A9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구조체</w:t>
      </w:r>
    </w:p>
    <w:p w:rsidR="006952A9" w:rsidRDefault="006952A9" w:rsidP="006952A9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struct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</w:t>
      </w:r>
    </w:p>
    <w:p w:rsidR="006952A9" w:rsidRDefault="006952A9" w:rsidP="006952A9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</w:t>
      </w:r>
    </w:p>
    <w:p w:rsidR="006952A9" w:rsidRDefault="006952A9" w:rsidP="006952A9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let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선언하면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, var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선언하면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변경가능</w:t>
      </w:r>
    </w:p>
    <w:p w:rsidR="006952A9" w:rsidRDefault="006952A9" w:rsidP="006952A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952A9" w:rsidRDefault="006952A9" w:rsidP="006952A9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클래스</w:t>
      </w:r>
    </w:p>
    <w:p w:rsidR="006952A9" w:rsidRDefault="006952A9" w:rsidP="006952A9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class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</w:t>
      </w:r>
    </w:p>
    <w:p w:rsidR="006952A9" w:rsidRDefault="006952A9" w:rsidP="006952A9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부모클래스를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입력하여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6952A9" w:rsidRDefault="006952A9" w:rsidP="006952A9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구조체와는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다르게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참조타입이므로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let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선언해도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변경할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6952A9" w:rsidRDefault="006952A9" w:rsidP="006952A9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26"/>
          <w:szCs w:val="26"/>
        </w:rPr>
        <w:t>디이니셜라이져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26"/>
          <w:szCs w:val="26"/>
        </w:rPr>
        <w:t xml:space="preserve"> deinit</w:t>
      </w:r>
    </w:p>
    <w:p w:rsidR="006952A9" w:rsidRDefault="006952A9" w:rsidP="006952A9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더이상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필요가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없을때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deinit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호출됨</w:t>
      </w:r>
    </w:p>
    <w:p w:rsidR="006952A9" w:rsidRDefault="006952A9" w:rsidP="006952A9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deinit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하나만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6952A9" w:rsidRDefault="006952A9" w:rsidP="006952A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952A9" w:rsidRDefault="006952A9" w:rsidP="006952A9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40"/>
          <w:szCs w:val="40"/>
        </w:rPr>
        <w:t>구조체와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40"/>
          <w:szCs w:val="40"/>
        </w:rPr>
        <w:t>클래스의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40"/>
          <w:szCs w:val="40"/>
        </w:rPr>
        <w:t>차이</w:t>
      </w:r>
    </w:p>
    <w:p w:rsidR="006952A9" w:rsidRDefault="006952A9" w:rsidP="006952A9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같은점</w:t>
      </w:r>
    </w:p>
    <w:p w:rsidR="006952A9" w:rsidRDefault="006952A9" w:rsidP="006952A9">
      <w:pPr>
        <w:numPr>
          <w:ilvl w:val="0"/>
          <w:numId w:val="10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6952A9" w:rsidRDefault="006952A9" w:rsidP="006952A9">
      <w:pPr>
        <w:numPr>
          <w:ilvl w:val="0"/>
          <w:numId w:val="10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6952A9" w:rsidRDefault="006952A9" w:rsidP="006952A9">
      <w:pPr>
        <w:numPr>
          <w:ilvl w:val="0"/>
          <w:numId w:val="10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서브스크립트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문법을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통해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갖는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접근하도록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서브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스크립트를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정의할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6952A9" w:rsidRDefault="006952A9" w:rsidP="006952A9">
      <w:pPr>
        <w:numPr>
          <w:ilvl w:val="0"/>
          <w:numId w:val="10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이니셜라이저를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</w:p>
    <w:p w:rsidR="006952A9" w:rsidRDefault="006952A9" w:rsidP="006952A9">
      <w:pPr>
        <w:numPr>
          <w:ilvl w:val="0"/>
          <w:numId w:val="10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lastRenderedPageBreak/>
        <w:t>익스텐션을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통해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확장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6952A9" w:rsidRDefault="006952A9" w:rsidP="006952A9">
      <w:pPr>
        <w:numPr>
          <w:ilvl w:val="0"/>
          <w:numId w:val="10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프로토콜을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준수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6952A9" w:rsidRDefault="006952A9" w:rsidP="006952A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952A9" w:rsidRDefault="006952A9" w:rsidP="006952A9">
      <w:pPr>
        <w:numPr>
          <w:ilvl w:val="0"/>
          <w:numId w:val="11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차이점</w:t>
      </w:r>
    </w:p>
    <w:p w:rsidR="006952A9" w:rsidRDefault="006952A9" w:rsidP="006952A9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없음</w:t>
      </w:r>
    </w:p>
    <w:p w:rsidR="006952A9" w:rsidRDefault="006952A9" w:rsidP="006952A9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타입캐스팅은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6952A9" w:rsidRDefault="006952A9" w:rsidP="006952A9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deinit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사용가능</w:t>
      </w:r>
    </w:p>
    <w:p w:rsidR="006952A9" w:rsidRDefault="006952A9" w:rsidP="006952A9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Reference Counting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인스턴스에만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적용</w:t>
      </w:r>
    </w:p>
    <w:p w:rsidR="006952A9" w:rsidRDefault="006952A9" w:rsidP="006952A9">
      <w:pPr>
        <w:numPr>
          <w:ilvl w:val="0"/>
          <w:numId w:val="12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참조타입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값타입</w:t>
      </w:r>
    </w:p>
    <w:p w:rsidR="006952A9" w:rsidRDefault="006952A9" w:rsidP="006952A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952A9" w:rsidRDefault="006952A9" w:rsidP="006952A9">
      <w:pPr>
        <w:numPr>
          <w:ilvl w:val="0"/>
          <w:numId w:val="13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전달인자로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값타입을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넘긴다면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전달될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복사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, 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클래스는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전달인자로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값타입을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넘긴다면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주소가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전달</w:t>
      </w:r>
    </w:p>
    <w:p w:rsidR="006952A9" w:rsidRDefault="006952A9" w:rsidP="006952A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952A9" w:rsidRDefault="006952A9" w:rsidP="006952A9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구조체와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클래스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선택해서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사용하기</w:t>
      </w:r>
    </w:p>
    <w:p w:rsidR="006952A9" w:rsidRDefault="006952A9" w:rsidP="006952A9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애플가이드라인에서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조건의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하나이상에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해당하면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권장</w:t>
      </w:r>
    </w:p>
    <w:p w:rsidR="006952A9" w:rsidRDefault="006952A9" w:rsidP="006952A9">
      <w:pPr>
        <w:numPr>
          <w:ilvl w:val="0"/>
          <w:numId w:val="16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연관된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간단한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집합을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캡슐화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하는것이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목적일때</w:t>
      </w:r>
    </w:p>
    <w:p w:rsidR="006952A9" w:rsidRDefault="006952A9" w:rsidP="006952A9">
      <w:pPr>
        <w:numPr>
          <w:ilvl w:val="0"/>
          <w:numId w:val="16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캡슐화한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참조하는것보다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복사하는것이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합당할때</w:t>
      </w:r>
    </w:p>
    <w:p w:rsidR="006952A9" w:rsidRDefault="006952A9" w:rsidP="006952A9">
      <w:pPr>
        <w:numPr>
          <w:ilvl w:val="0"/>
          <w:numId w:val="16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구조체에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저장된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타입이며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것보다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복사하는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것이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합당할때</w:t>
      </w:r>
    </w:p>
    <w:p w:rsidR="00B56863" w:rsidRDefault="006952A9" w:rsidP="006952A9"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다른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타입으로부터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상속받거나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자신을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상속할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필요가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없을때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A9"/>
    <w:rsid w:val="001C77D9"/>
    <w:rsid w:val="004E187F"/>
    <w:rsid w:val="006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C7CC9A-DEB0-4140-8FD6-82366B87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2019-08-20T13:14:00Z</dcterms:created>
  <dcterms:modified xsi:type="dcterms:W3CDTF">2019-08-20T13:15:00Z</dcterms:modified>
</cp:coreProperties>
</file>