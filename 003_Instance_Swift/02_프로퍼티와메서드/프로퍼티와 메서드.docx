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9D7" w:rsidRDefault="002E19D7" w:rsidP="002E19D7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프로퍼티와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메서드</w:t>
      </w:r>
    </w:p>
    <w:p w:rsidR="002E19D7" w:rsidRDefault="002E19D7" w:rsidP="002E19D7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</w:t>
      </w:r>
    </w:p>
    <w:p w:rsidR="002E19D7" w:rsidRDefault="002E19D7" w:rsidP="002E19D7">
      <w:pPr>
        <w:numPr>
          <w:ilvl w:val="0"/>
          <w:numId w:val="3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또는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열거형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등에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관련된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</w:t>
      </w:r>
    </w:p>
    <w:p w:rsidR="002E19D7" w:rsidRDefault="002E19D7" w:rsidP="002E19D7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메서드</w:t>
      </w:r>
    </w:p>
    <w:p w:rsidR="002E19D7" w:rsidRDefault="002E19D7" w:rsidP="002E19D7">
      <w:pPr>
        <w:numPr>
          <w:ilvl w:val="0"/>
          <w:numId w:val="5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특정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쓰인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함수</w:t>
      </w:r>
    </w:p>
    <w:p w:rsidR="002E19D7" w:rsidRDefault="002E19D7" w:rsidP="002E19D7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2E19D7" w:rsidRDefault="002E19D7" w:rsidP="002E19D7">
      <w:pPr>
        <w:numPr>
          <w:ilvl w:val="0"/>
          <w:numId w:val="6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프로퍼티</w:t>
      </w:r>
    </w:p>
    <w:p w:rsidR="002E19D7" w:rsidRDefault="002E19D7" w:rsidP="002E19D7">
      <w:pPr>
        <w:numPr>
          <w:ilvl w:val="0"/>
          <w:numId w:val="7"/>
        </w:numPr>
        <w:tabs>
          <w:tab w:val="left" w:pos="20"/>
          <w:tab w:val="left" w:pos="523"/>
        </w:tabs>
        <w:wordWrap/>
        <w:adjustRightInd w:val="0"/>
        <w:spacing w:line="288" w:lineRule="auto"/>
        <w:ind w:left="523" w:hanging="524"/>
        <w:jc w:val="left"/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저장</w:t>
      </w:r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프로퍼티</w:t>
      </w:r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 xml:space="preserve"> - Stored Properties</w:t>
      </w:r>
    </w:p>
    <w:p w:rsidR="002E19D7" w:rsidRDefault="002E19D7" w:rsidP="002E19D7">
      <w:pPr>
        <w:numPr>
          <w:ilvl w:val="0"/>
          <w:numId w:val="8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또는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연관된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저장하는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단순한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개념의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</w:t>
      </w:r>
    </w:p>
    <w:p w:rsidR="002E19D7" w:rsidRDefault="002E19D7" w:rsidP="002E19D7">
      <w:pPr>
        <w:numPr>
          <w:ilvl w:val="0"/>
          <w:numId w:val="8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var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변수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저장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let 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상수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저장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</w:t>
      </w:r>
    </w:p>
    <w:p w:rsidR="002E19D7" w:rsidRDefault="002E19D7" w:rsidP="002E19D7">
      <w:pPr>
        <w:numPr>
          <w:ilvl w:val="0"/>
          <w:numId w:val="8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이니셜라이저를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자동으로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생성</w:t>
      </w:r>
    </w:p>
    <w:p w:rsidR="002E19D7" w:rsidRDefault="002E19D7" w:rsidP="002E19D7">
      <w:pPr>
        <w:numPr>
          <w:ilvl w:val="0"/>
          <w:numId w:val="8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옵셔널이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아니라면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기본값을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지정해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주거나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반드시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이니셜라이져를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해줘야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함</w:t>
      </w:r>
    </w:p>
    <w:p w:rsidR="002E19D7" w:rsidRDefault="002E19D7" w:rsidP="002E19D7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2E19D7" w:rsidRDefault="002E19D7" w:rsidP="002E19D7">
      <w:pPr>
        <w:numPr>
          <w:ilvl w:val="0"/>
          <w:numId w:val="9"/>
        </w:numPr>
        <w:tabs>
          <w:tab w:val="left" w:pos="20"/>
          <w:tab w:val="left" w:pos="523"/>
        </w:tabs>
        <w:wordWrap/>
        <w:adjustRightInd w:val="0"/>
        <w:spacing w:line="288" w:lineRule="auto"/>
        <w:ind w:left="523" w:hanging="524"/>
        <w:jc w:val="left"/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지연</w:t>
      </w:r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저장</w:t>
      </w:r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프로퍼티</w:t>
      </w:r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 xml:space="preserve"> - Lazy Stored Properties</w:t>
      </w:r>
    </w:p>
    <w:p w:rsidR="002E19D7" w:rsidRDefault="002E19D7" w:rsidP="002E19D7">
      <w:pPr>
        <w:numPr>
          <w:ilvl w:val="0"/>
          <w:numId w:val="10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호출이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있어야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저장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lazy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키워드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</w:t>
      </w:r>
    </w:p>
    <w:p w:rsidR="002E19D7" w:rsidRDefault="002E19D7" w:rsidP="002E19D7">
      <w:pPr>
        <w:numPr>
          <w:ilvl w:val="0"/>
          <w:numId w:val="10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let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생성되기전에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초기화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해야하므로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var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키워드를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</w:t>
      </w:r>
    </w:p>
    <w:p w:rsidR="002E19D7" w:rsidRDefault="002E19D7" w:rsidP="002E19D7">
      <w:pPr>
        <w:numPr>
          <w:ilvl w:val="0"/>
          <w:numId w:val="10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초기화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하면서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저장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쓰이는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인스턴스들이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번에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생성되어야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하는경우</w:t>
      </w:r>
    </w:p>
    <w:p w:rsidR="002E19D7" w:rsidRDefault="002E19D7" w:rsidP="002E19D7">
      <w:pPr>
        <w:numPr>
          <w:ilvl w:val="0"/>
          <w:numId w:val="10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굳이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모든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저장프로퍼티를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필요가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없을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경우</w:t>
      </w:r>
    </w:p>
    <w:p w:rsidR="002E19D7" w:rsidRDefault="002E19D7" w:rsidP="002E19D7">
      <w:pPr>
        <w:numPr>
          <w:ilvl w:val="0"/>
          <w:numId w:val="10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다중스레드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환경에서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지연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저장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프로퍼티에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동시다발적으로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접근할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때는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한번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만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초기화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된다는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보장이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없으므로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주의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해야함</w:t>
      </w:r>
    </w:p>
    <w:p w:rsidR="002E19D7" w:rsidRDefault="002E19D7" w:rsidP="002E19D7">
      <w:pPr>
        <w:wordWrap/>
        <w:adjustRightInd w:val="0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</w:pPr>
    </w:p>
    <w:p w:rsidR="002E19D7" w:rsidRDefault="002E19D7" w:rsidP="002E19D7">
      <w:pPr>
        <w:numPr>
          <w:ilvl w:val="0"/>
          <w:numId w:val="11"/>
        </w:numPr>
        <w:tabs>
          <w:tab w:val="left" w:pos="20"/>
          <w:tab w:val="left" w:pos="523"/>
        </w:tabs>
        <w:wordWrap/>
        <w:adjustRightInd w:val="0"/>
        <w:spacing w:line="288" w:lineRule="auto"/>
        <w:ind w:left="523" w:hanging="524"/>
        <w:jc w:val="left"/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연산</w:t>
      </w:r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프로퍼티</w:t>
      </w:r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 xml:space="preserve"> - Computed Properties</w:t>
      </w:r>
    </w:p>
    <w:p w:rsidR="002E19D7" w:rsidRDefault="002E19D7" w:rsidP="002E19D7">
      <w:pPr>
        <w:numPr>
          <w:ilvl w:val="0"/>
          <w:numId w:val="1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특정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상태에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따른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연산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하는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</w:t>
      </w:r>
    </w:p>
    <w:p w:rsidR="002E19D7" w:rsidRDefault="002E19D7" w:rsidP="002E19D7">
      <w:pPr>
        <w:numPr>
          <w:ilvl w:val="0"/>
          <w:numId w:val="1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getter, setter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개념</w:t>
      </w:r>
    </w:p>
    <w:p w:rsidR="002E19D7" w:rsidRDefault="002E19D7" w:rsidP="002E19D7">
      <w:pPr>
        <w:numPr>
          <w:ilvl w:val="0"/>
          <w:numId w:val="1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why?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외부에서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메서드를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통해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내부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접근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하려면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메서드를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lastRenderedPageBreak/>
        <w:t>두개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만들어야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한다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(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접근자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생성자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)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가독성이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떨어지며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두개를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구현해야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하므로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번거롭다</w:t>
      </w:r>
    </w:p>
    <w:p w:rsidR="002E19D7" w:rsidRDefault="002E19D7" w:rsidP="002E19D7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2E19D7" w:rsidRDefault="002E19D7" w:rsidP="002E19D7">
      <w:pPr>
        <w:numPr>
          <w:ilvl w:val="0"/>
          <w:numId w:val="13"/>
        </w:numPr>
        <w:tabs>
          <w:tab w:val="left" w:pos="20"/>
          <w:tab w:val="left" w:pos="523"/>
        </w:tabs>
        <w:wordWrap/>
        <w:adjustRightInd w:val="0"/>
        <w:spacing w:line="288" w:lineRule="auto"/>
        <w:ind w:left="523" w:hanging="524"/>
        <w:jc w:val="left"/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프로퍼티</w:t>
      </w:r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감시자</w:t>
      </w:r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 xml:space="preserve"> - Property Observers</w:t>
      </w:r>
    </w:p>
    <w:p w:rsidR="002E19D7" w:rsidRDefault="002E19D7" w:rsidP="002E19D7">
      <w:pPr>
        <w:numPr>
          <w:ilvl w:val="0"/>
          <w:numId w:val="1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새로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할당될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때마다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호출함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.</w:t>
      </w:r>
    </w:p>
    <w:p w:rsidR="002E19D7" w:rsidRDefault="002E19D7" w:rsidP="002E19D7">
      <w:pPr>
        <w:numPr>
          <w:ilvl w:val="0"/>
          <w:numId w:val="1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override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통해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상속받은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저장프로퍼티에서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연산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사용할수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.</w:t>
      </w:r>
    </w:p>
    <w:p w:rsidR="002E19D7" w:rsidRDefault="002E19D7" w:rsidP="002E19D7">
      <w:pPr>
        <w:numPr>
          <w:ilvl w:val="0"/>
          <w:numId w:val="1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willSet -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변경될값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didSet -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변경되기전의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</w:t>
      </w:r>
    </w:p>
    <w:p w:rsidR="002E19D7" w:rsidRDefault="002E19D7" w:rsidP="002E19D7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2E19D7" w:rsidRDefault="002E19D7" w:rsidP="002E19D7">
      <w:pPr>
        <w:numPr>
          <w:ilvl w:val="0"/>
          <w:numId w:val="15"/>
        </w:numPr>
        <w:tabs>
          <w:tab w:val="left" w:pos="20"/>
          <w:tab w:val="left" w:pos="523"/>
        </w:tabs>
        <w:wordWrap/>
        <w:adjustRightInd w:val="0"/>
        <w:spacing w:line="288" w:lineRule="auto"/>
        <w:ind w:left="523" w:hanging="524"/>
        <w:jc w:val="left"/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타입</w:t>
      </w:r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프로퍼티</w:t>
      </w:r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 xml:space="preserve"> - Type Properties (static)</w:t>
      </w:r>
    </w:p>
    <w:p w:rsidR="002E19D7" w:rsidRDefault="002E19D7" w:rsidP="002E19D7">
      <w:pPr>
        <w:numPr>
          <w:ilvl w:val="0"/>
          <w:numId w:val="1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생성되었을때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사용할수있는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아닌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타입자체에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속하는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</w:t>
      </w:r>
    </w:p>
    <w:p w:rsidR="002E19D7" w:rsidRDefault="002E19D7" w:rsidP="002E19D7">
      <w:pPr>
        <w:numPr>
          <w:ilvl w:val="0"/>
          <w:numId w:val="1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static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키워드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</w:t>
      </w:r>
    </w:p>
    <w:p w:rsidR="002E19D7" w:rsidRDefault="002E19D7" w:rsidP="002E19D7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2E19D7" w:rsidRDefault="002E19D7" w:rsidP="002E19D7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2E19D7" w:rsidRDefault="002E19D7" w:rsidP="002E19D7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2E19D7" w:rsidRDefault="002E19D7" w:rsidP="002E19D7">
      <w:pPr>
        <w:numPr>
          <w:ilvl w:val="0"/>
          <w:numId w:val="17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메서드</w:t>
      </w:r>
    </w:p>
    <w:p w:rsidR="002E19D7" w:rsidRDefault="002E19D7" w:rsidP="002E19D7">
      <w:pPr>
        <w:numPr>
          <w:ilvl w:val="0"/>
          <w:numId w:val="18"/>
        </w:numPr>
        <w:tabs>
          <w:tab w:val="left" w:pos="20"/>
          <w:tab w:val="left" w:pos="523"/>
        </w:tabs>
        <w:wordWrap/>
        <w:adjustRightInd w:val="0"/>
        <w:spacing w:line="288" w:lineRule="auto"/>
        <w:ind w:left="523" w:hanging="524"/>
        <w:jc w:val="left"/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인스턴스</w:t>
      </w:r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메서드</w:t>
      </w:r>
    </w:p>
    <w:p w:rsidR="002E19D7" w:rsidRDefault="002E19D7" w:rsidP="002E19D7">
      <w:pPr>
        <w:numPr>
          <w:ilvl w:val="0"/>
          <w:numId w:val="1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특정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속한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함수</w:t>
      </w:r>
    </w:p>
    <w:p w:rsidR="002E19D7" w:rsidRDefault="002E19D7" w:rsidP="002E19D7">
      <w:pPr>
        <w:numPr>
          <w:ilvl w:val="0"/>
          <w:numId w:val="1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내부의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변경하거나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특정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연산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결과를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반환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</w:p>
    <w:p w:rsidR="002E19D7" w:rsidRDefault="002E19D7" w:rsidP="002E19D7">
      <w:pPr>
        <w:numPr>
          <w:ilvl w:val="0"/>
          <w:numId w:val="1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참조타입이라서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self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다른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할당할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없다</w:t>
      </w:r>
    </w:p>
    <w:p w:rsidR="002E19D7" w:rsidRDefault="002E19D7" w:rsidP="002E19D7">
      <w:pPr>
        <w:numPr>
          <w:ilvl w:val="0"/>
          <w:numId w:val="1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경우에는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mutating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키워드를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이용하여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self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자신을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할당할수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.</w:t>
      </w:r>
    </w:p>
    <w:p w:rsidR="002E19D7" w:rsidRDefault="002E19D7" w:rsidP="002E19D7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2E19D7" w:rsidRDefault="002E19D7" w:rsidP="002E19D7">
      <w:pPr>
        <w:numPr>
          <w:ilvl w:val="0"/>
          <w:numId w:val="20"/>
        </w:numPr>
        <w:tabs>
          <w:tab w:val="left" w:pos="20"/>
          <w:tab w:val="left" w:pos="523"/>
        </w:tabs>
        <w:wordWrap/>
        <w:adjustRightInd w:val="0"/>
        <w:spacing w:line="288" w:lineRule="auto"/>
        <w:ind w:left="523" w:hanging="524"/>
        <w:jc w:val="left"/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타입</w:t>
      </w:r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메서드</w:t>
      </w:r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 xml:space="preserve"> (static, class)</w:t>
      </w:r>
    </w:p>
    <w:p w:rsidR="002E19D7" w:rsidRDefault="002E19D7" w:rsidP="002E19D7">
      <w:pPr>
        <w:numPr>
          <w:ilvl w:val="0"/>
          <w:numId w:val="21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메서드는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static, class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정의</w:t>
      </w:r>
    </w:p>
    <w:p w:rsidR="002E19D7" w:rsidRDefault="002E19D7" w:rsidP="002E19D7">
      <w:pPr>
        <w:numPr>
          <w:ilvl w:val="0"/>
          <w:numId w:val="21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메서드는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static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가능</w:t>
      </w:r>
    </w:p>
    <w:p w:rsidR="002E19D7" w:rsidRDefault="002E19D7" w:rsidP="002E19D7">
      <w:pPr>
        <w:numPr>
          <w:ilvl w:val="0"/>
          <w:numId w:val="21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static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으로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정의하면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상속후에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override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불가함</w:t>
      </w:r>
    </w:p>
    <w:p w:rsidR="002E19D7" w:rsidRDefault="002E19D7" w:rsidP="002E19D7">
      <w:pPr>
        <w:numPr>
          <w:ilvl w:val="0"/>
          <w:numId w:val="21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class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정의하면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상속후에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override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가능</w:t>
      </w:r>
    </w:p>
    <w:p w:rsidR="002E19D7" w:rsidRDefault="002E19D7" w:rsidP="002E19D7">
      <w:pPr>
        <w:numPr>
          <w:ilvl w:val="0"/>
          <w:numId w:val="21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타입메서드에서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self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선언하는것은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타입그자체를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가르키는것</w:t>
      </w:r>
    </w:p>
    <w:p w:rsidR="00B56863" w:rsidRDefault="002E19D7">
      <w:bookmarkStart w:id="0" w:name="_GoBack"/>
      <w:bookmarkEnd w:id="0"/>
    </w:p>
    <w:sectPr w:rsidR="00B56863" w:rsidSect="0062671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2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3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4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5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2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D7"/>
    <w:rsid w:val="001C77D9"/>
    <w:rsid w:val="002E19D7"/>
    <w:rsid w:val="004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3869244-4F17-6F47-B528-7FEFD977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1</cp:revision>
  <dcterms:created xsi:type="dcterms:W3CDTF">2019-08-20T13:15:00Z</dcterms:created>
  <dcterms:modified xsi:type="dcterms:W3CDTF">2019-08-20T13:15:00Z</dcterms:modified>
</cp:coreProperties>
</file>