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4D7" w:rsidRDefault="000124D7" w:rsidP="000124D7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인스턴스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생성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및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소멸</w:t>
      </w:r>
    </w:p>
    <w:p w:rsidR="000124D7" w:rsidRDefault="000124D7" w:rsidP="000124D7">
      <w:pPr>
        <w:numPr>
          <w:ilvl w:val="0"/>
          <w:numId w:val="1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인스턴스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생성</w:t>
      </w:r>
    </w:p>
    <w:p w:rsidR="000124D7" w:rsidRDefault="000124D7" w:rsidP="000124D7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이니셜라이저를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정의하면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초기화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과정을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직접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구현할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0124D7" w:rsidRDefault="000124D7" w:rsidP="000124D7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위해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초기화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해주는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역할</w:t>
      </w:r>
    </w:p>
    <w:p w:rsidR="000124D7" w:rsidRDefault="000124D7" w:rsidP="000124D7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init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키워드를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사용하여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이니셜라이져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메서드임을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표현</w:t>
      </w:r>
    </w:p>
    <w:p w:rsidR="000124D7" w:rsidRDefault="000124D7" w:rsidP="000124D7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0124D7" w:rsidRDefault="000124D7" w:rsidP="000124D7">
      <w:pPr>
        <w:numPr>
          <w:ilvl w:val="0"/>
          <w:numId w:val="3"/>
        </w:numPr>
        <w:tabs>
          <w:tab w:val="left" w:pos="20"/>
          <w:tab w:val="left" w:pos="523"/>
        </w:tabs>
        <w:wordWrap/>
        <w:adjustRightInd w:val="0"/>
        <w:spacing w:line="288" w:lineRule="auto"/>
        <w:ind w:left="523" w:hanging="524"/>
        <w:jc w:val="left"/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프로퍼티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기본값</w:t>
      </w:r>
    </w:p>
    <w:p w:rsidR="000124D7" w:rsidRDefault="000124D7" w:rsidP="000124D7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optional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제외한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초기값을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할당해야함</w:t>
      </w:r>
    </w:p>
    <w:p w:rsidR="000124D7" w:rsidRDefault="000124D7" w:rsidP="000124D7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정의할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기본값을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할당하면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초기값을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지정할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필요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없음</w:t>
      </w:r>
    </w:p>
    <w:p w:rsidR="000124D7" w:rsidRDefault="000124D7" w:rsidP="000124D7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0124D7" w:rsidRDefault="000124D7" w:rsidP="000124D7">
      <w:pPr>
        <w:numPr>
          <w:ilvl w:val="0"/>
          <w:numId w:val="5"/>
        </w:numPr>
        <w:tabs>
          <w:tab w:val="left" w:pos="20"/>
          <w:tab w:val="left" w:pos="523"/>
        </w:tabs>
        <w:wordWrap/>
        <w:adjustRightInd w:val="0"/>
        <w:spacing w:line="288" w:lineRule="auto"/>
        <w:ind w:left="523" w:hanging="524"/>
        <w:jc w:val="left"/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이니셜라이져</w:t>
      </w: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매개변수</w:t>
      </w:r>
    </w:p>
    <w:p w:rsidR="000124D7" w:rsidRDefault="000124D7" w:rsidP="000124D7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이니셜라이져도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매개변수를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가질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B56863" w:rsidRDefault="000124D7">
      <w:bookmarkStart w:id="0" w:name="_GoBack"/>
      <w:bookmarkEnd w:id="0"/>
    </w:p>
    <w:sectPr w:rsidR="00B56863" w:rsidSect="0062671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2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D7"/>
    <w:rsid w:val="000124D7"/>
    <w:rsid w:val="001C77D9"/>
    <w:rsid w:val="004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019C83-9E1D-D244-9D61-AE8E2A86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2019-08-20T13:16:00Z</dcterms:created>
  <dcterms:modified xsi:type="dcterms:W3CDTF">2019-08-20T13:16:00Z</dcterms:modified>
</cp:coreProperties>
</file>