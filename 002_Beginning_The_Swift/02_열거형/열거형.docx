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46" w:rsidRDefault="00661B46" w:rsidP="00661B46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열거형</w:t>
      </w:r>
      <w:proofErr w:type="spellEnd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(</w:t>
      </w:r>
      <w:proofErr w:type="spellStart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Enum</w:t>
      </w:r>
      <w:proofErr w:type="spellEnd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)</w:t>
      </w:r>
    </w:p>
    <w:p w:rsidR="00661B46" w:rsidRDefault="00661B46" w:rsidP="00661B46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제한된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선택지를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주고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싶을때</w:t>
      </w:r>
      <w:proofErr w:type="spellEnd"/>
    </w:p>
    <w:p w:rsidR="00661B46" w:rsidRDefault="00661B46" w:rsidP="00661B46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정해진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입력받고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싶지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</w:t>
      </w:r>
    </w:p>
    <w:p w:rsidR="00661B46" w:rsidRDefault="00661B46" w:rsidP="00661B46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예상된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입력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한정되어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있을때</w:t>
      </w:r>
      <w:proofErr w:type="spellEnd"/>
    </w:p>
    <w:p w:rsidR="00661B46" w:rsidRDefault="00661B46" w:rsidP="00661B4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61B46" w:rsidRDefault="00661B46" w:rsidP="00661B46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기본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열거형</w:t>
      </w:r>
      <w:proofErr w:type="spellEnd"/>
    </w:p>
    <w:p w:rsidR="00661B46" w:rsidRDefault="00661B46" w:rsidP="00661B46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항목자체가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고유값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귀찮으면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한줄로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선언해도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무방</w:t>
      </w:r>
    </w:p>
    <w:p w:rsidR="00661B46" w:rsidRDefault="00661B46" w:rsidP="00661B4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61B46" w:rsidRDefault="00661B46" w:rsidP="00661B46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Raw Value</w:t>
      </w:r>
    </w:p>
    <w:p w:rsidR="00661B46" w:rsidRDefault="00661B46" w:rsidP="00661B46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오른쪽에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명시</w:t>
      </w:r>
    </w:p>
    <w:p w:rsidR="00661B46" w:rsidRDefault="00661B46" w:rsidP="00661B46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지정하지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않아도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처리해줌</w:t>
      </w:r>
      <w:proofErr w:type="spellEnd"/>
    </w:p>
    <w:p w:rsidR="00661B46" w:rsidRDefault="00661B46" w:rsidP="00661B46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원시값을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할수도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61B46" w:rsidRDefault="00661B46" w:rsidP="00661B4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61B46" w:rsidRDefault="00661B46" w:rsidP="00661B46">
      <w:pPr>
        <w:numPr>
          <w:ilvl w:val="0"/>
          <w:numId w:val="7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연관값</w:t>
      </w:r>
      <w:proofErr w:type="spellEnd"/>
    </w:p>
    <w:p w:rsidR="00661B46" w:rsidRDefault="00661B46" w:rsidP="00661B46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항목이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가질수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61B46" w:rsidRDefault="00661B46" w:rsidP="00661B46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연관값은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각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항목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옆에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소괄호로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묶어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표현이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61B46" w:rsidRDefault="00661B46" w:rsidP="00661B46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61B46" w:rsidRDefault="00661B46" w:rsidP="00661B46">
      <w:pPr>
        <w:numPr>
          <w:ilvl w:val="0"/>
          <w:numId w:val="9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순환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열거형</w:t>
      </w:r>
      <w:proofErr w:type="spellEnd"/>
    </w:p>
    <w:p w:rsidR="00661B46" w:rsidRDefault="00661B46" w:rsidP="00661B46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항목의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값이고자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B56863" w:rsidRDefault="00661B46" w:rsidP="00661B46"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indirect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46"/>
    <w:rsid w:val="001C77D9"/>
    <w:rsid w:val="004E187F"/>
    <w:rsid w:val="0066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2871B3-C282-394C-9B03-345C4F3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2019-08-20T13:12:00Z</dcterms:created>
  <dcterms:modified xsi:type="dcterms:W3CDTF">2019-08-20T13:12:00Z</dcterms:modified>
</cp:coreProperties>
</file>