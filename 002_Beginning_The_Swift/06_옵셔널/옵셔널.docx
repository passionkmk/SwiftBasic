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2B9" w:rsidRDefault="005F12B9" w:rsidP="005F12B9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proofErr w:type="spellStart"/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옵셔널</w:t>
      </w:r>
      <w:proofErr w:type="spellEnd"/>
    </w:p>
    <w:p w:rsidR="005F12B9" w:rsidRDefault="005F12B9" w:rsidP="005F12B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Swift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만의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특징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- nil</w:t>
      </w:r>
    </w:p>
    <w:p w:rsidR="005F12B9" w:rsidRDefault="005F12B9" w:rsidP="005F12B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없음을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의미</w:t>
      </w:r>
    </w:p>
    <w:p w:rsidR="005F12B9" w:rsidRDefault="005F12B9" w:rsidP="005F12B9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NULL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같은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개념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5F12B9" w:rsidRDefault="005F12B9" w:rsidP="005F12B9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형태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public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enum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Optional&lt;Wrapped</w:t>
      </w:r>
      <w:proofErr w:type="gram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&gt; :</w:t>
      </w:r>
      <w:proofErr w:type="gram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ExpressibleByNilLiteral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{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ab/>
        <w:t>case none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ab/>
        <w:t xml:space="preserve">case </w:t>
      </w:r>
      <w:proofErr w:type="gram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some(</w:t>
      </w:r>
      <w:proofErr w:type="gram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Wrapped)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ab/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ab/>
        <w:t xml:space="preserve">public </w:t>
      </w:r>
      <w:proofErr w:type="spellStart"/>
      <w:proofErr w:type="gramStart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init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(</w:t>
      </w:r>
      <w:proofErr w:type="gram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_ some: Wrapped)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ab/>
        <w:t xml:space="preserve">///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중략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…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}</w:t>
      </w:r>
    </w:p>
    <w:p w:rsidR="005F12B9" w:rsidRDefault="005F12B9" w:rsidP="005F12B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옵셔널은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제네릭이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적용된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열거형</w:t>
      </w:r>
      <w:proofErr w:type="spellEnd"/>
    </w:p>
    <w:p w:rsidR="005F12B9" w:rsidRDefault="005F12B9" w:rsidP="005F12B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nil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일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none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케이스</w:t>
      </w:r>
    </w:p>
    <w:p w:rsidR="005F12B9" w:rsidRDefault="005F12B9" w:rsidP="005F12B9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때는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some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케이스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연관값으로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Wrapped</w:t>
      </w:r>
    </w:p>
    <w:p w:rsidR="005F12B9" w:rsidRDefault="005F12B9" w:rsidP="005F12B9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5F12B9" w:rsidRDefault="005F12B9" w:rsidP="005F12B9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추출</w:t>
      </w:r>
    </w:p>
    <w:p w:rsidR="005F12B9" w:rsidRDefault="005F12B9" w:rsidP="005F12B9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추출</w:t>
      </w:r>
    </w:p>
    <w:p w:rsidR="005F12B9" w:rsidRDefault="005F12B9" w:rsidP="005F12B9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가장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위험한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방법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‘!’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추출</w:t>
      </w:r>
    </w:p>
    <w:p w:rsidR="005F12B9" w:rsidRDefault="005F12B9" w:rsidP="005F12B9">
      <w:pPr>
        <w:numPr>
          <w:ilvl w:val="0"/>
          <w:numId w:val="7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강제추출시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없으면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런타임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오류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발생</w:t>
      </w:r>
    </w:p>
    <w:p w:rsidR="005F12B9" w:rsidRDefault="005F12B9" w:rsidP="005F12B9">
      <w:pPr>
        <w:numPr>
          <w:ilvl w:val="0"/>
          <w:numId w:val="8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바인딩</w:t>
      </w:r>
    </w:p>
    <w:p w:rsidR="005F12B9" w:rsidRDefault="005F12B9" w:rsidP="005F12B9">
      <w:pPr>
        <w:numPr>
          <w:ilvl w:val="0"/>
          <w:numId w:val="9"/>
        </w:numPr>
        <w:tabs>
          <w:tab w:val="left" w:pos="283"/>
          <w:tab w:val="left" w:pos="567"/>
        </w:tabs>
        <w:wordWrap/>
        <w:adjustRightInd w:val="0"/>
        <w:ind w:left="567" w:hanging="568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if let ~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다수의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바인딩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가능</w:t>
      </w:r>
    </w:p>
    <w:p w:rsidR="005F12B9" w:rsidRDefault="005F12B9" w:rsidP="005F12B9">
      <w:pPr>
        <w:numPr>
          <w:ilvl w:val="0"/>
          <w:numId w:val="10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암시적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추출</w:t>
      </w:r>
    </w:p>
    <w:p w:rsidR="00B56863" w:rsidRDefault="005F12B9" w:rsidP="005F12B9"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앞에서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‘?’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옵셔널로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선언했으나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뒤에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값이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확실히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있을떄</w:t>
      </w:r>
      <w:proofErr w:type="spellEnd"/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‘!’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로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주어도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된다</w:t>
      </w:r>
      <w:bookmarkStart w:id="0" w:name="_GoBack"/>
      <w:bookmarkEnd w:id="0"/>
    </w:p>
    <w:sectPr w:rsidR="00B56863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B9"/>
    <w:rsid w:val="001C77D9"/>
    <w:rsid w:val="004E187F"/>
    <w:rsid w:val="005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06A2EC-1F23-7044-B6A8-D1D3F8DF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1</cp:revision>
  <dcterms:created xsi:type="dcterms:W3CDTF">2019-08-20T13:14:00Z</dcterms:created>
  <dcterms:modified xsi:type="dcterms:W3CDTF">2019-08-20T13:14:00Z</dcterms:modified>
</cp:coreProperties>
</file>