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2EF" w:rsidRDefault="000552EF" w:rsidP="000552EF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proofErr w:type="spellStart"/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흐름제어</w:t>
      </w:r>
      <w:proofErr w:type="spellEnd"/>
    </w:p>
    <w:p w:rsidR="000552EF" w:rsidRDefault="000552EF" w:rsidP="000552EF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조건문과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반복문</w:t>
      </w:r>
      <w:proofErr w:type="spellEnd"/>
    </w:p>
    <w:p w:rsidR="000552EF" w:rsidRDefault="000552EF" w:rsidP="000552EF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0552EF" w:rsidRDefault="000552EF" w:rsidP="000552EF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if</w:t>
      </w:r>
    </w:p>
    <w:p w:rsidR="000552EF" w:rsidRDefault="000552EF" w:rsidP="000552EF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switch</w:t>
      </w:r>
    </w:p>
    <w:p w:rsidR="000552EF" w:rsidRDefault="000552EF" w:rsidP="000552EF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fallthrough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, where</w:t>
      </w:r>
    </w:p>
    <w:p w:rsidR="000552EF" w:rsidRDefault="000552EF" w:rsidP="000552EF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0552EF" w:rsidRDefault="000552EF" w:rsidP="000552EF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for</w:t>
      </w:r>
    </w:p>
    <w:p w:rsidR="000552EF" w:rsidRDefault="000552EF" w:rsidP="000552EF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while</w:t>
      </w:r>
    </w:p>
    <w:p w:rsidR="000552EF" w:rsidRDefault="000552EF" w:rsidP="000552EF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>repeat-while</w:t>
      </w:r>
    </w:p>
    <w:p w:rsidR="000552EF" w:rsidRDefault="000552EF" w:rsidP="000552EF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구문이름표</w:t>
      </w:r>
      <w:proofErr w:type="spellEnd"/>
    </w:p>
    <w:p w:rsidR="00B56863" w:rsidRDefault="000552EF">
      <w:bookmarkStart w:id="0" w:name="_GoBack"/>
      <w:bookmarkEnd w:id="0"/>
    </w:p>
    <w:sectPr w:rsidR="00B56863" w:rsidSect="0062671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EF"/>
    <w:rsid w:val="000552EF"/>
    <w:rsid w:val="001C77D9"/>
    <w:rsid w:val="004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48208F-6AEA-5D48-B249-18356CD3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2019-08-20T13:13:00Z</dcterms:created>
  <dcterms:modified xsi:type="dcterms:W3CDTF">2019-08-20T13:13:00Z</dcterms:modified>
</cp:coreProperties>
</file>