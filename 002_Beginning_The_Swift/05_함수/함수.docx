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F00" w:rsidRDefault="00E71F00" w:rsidP="00E71F00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함수</w:t>
      </w:r>
    </w:p>
    <w:p w:rsidR="00E71F00" w:rsidRDefault="00E71F00" w:rsidP="00E71F00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</w:t>
      </w:r>
    </w:p>
    <w:p w:rsidR="00E71F00" w:rsidRDefault="00E71F00" w:rsidP="00E71F00">
      <w:pPr>
        <w:numPr>
          <w:ilvl w:val="0"/>
          <w:numId w:val="3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열거형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등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특정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되어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</w:t>
      </w:r>
    </w:p>
    <w:p w:rsidR="00E71F00" w:rsidRDefault="00E71F00" w:rsidP="00E71F00">
      <w:pPr>
        <w:numPr>
          <w:ilvl w:val="0"/>
          <w:numId w:val="3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모듈전체에서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전역적으로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그냥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</w:t>
      </w:r>
    </w:p>
    <w:p w:rsidR="00E71F00" w:rsidRDefault="00E71F00" w:rsidP="00E71F00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E71F00" w:rsidRDefault="00E71F00" w:rsidP="00E71F00">
      <w:pPr>
        <w:numPr>
          <w:ilvl w:val="0"/>
          <w:numId w:val="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가변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매개변수와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입출력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변수</w:t>
      </w:r>
    </w:p>
    <w:p w:rsidR="00E71F00" w:rsidRDefault="00E71F00" w:rsidP="00E71F00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매개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변수</w:t>
      </w:r>
    </w:p>
    <w:p w:rsidR="00E71F00" w:rsidRDefault="00E71F00" w:rsidP="00E71F00">
      <w:pPr>
        <w:numPr>
          <w:ilvl w:val="0"/>
          <w:numId w:val="6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0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이상의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변수를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올수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E71F00" w:rsidRDefault="00E71F00" w:rsidP="00E71F00">
      <w:pPr>
        <w:numPr>
          <w:ilvl w:val="0"/>
          <w:numId w:val="6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‘…’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표현</w:t>
      </w:r>
    </w:p>
    <w:p w:rsidR="00E71F00" w:rsidRDefault="00E71F00" w:rsidP="00E71F00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입출력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변수</w:t>
      </w:r>
    </w:p>
    <w:p w:rsidR="00E71F00" w:rsidRDefault="00E71F00" w:rsidP="00E71F00">
      <w:pPr>
        <w:numPr>
          <w:ilvl w:val="0"/>
          <w:numId w:val="8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inout</w:t>
      </w:r>
    </w:p>
    <w:p w:rsidR="00E71F00" w:rsidRDefault="00E71F00" w:rsidP="00E71F00">
      <w:pPr>
        <w:numPr>
          <w:ilvl w:val="0"/>
          <w:numId w:val="8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호출시에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전달인자의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복사</w:t>
      </w:r>
    </w:p>
    <w:p w:rsidR="00E71F00" w:rsidRDefault="00E71F00" w:rsidP="00E71F00">
      <w:pPr>
        <w:numPr>
          <w:ilvl w:val="0"/>
          <w:numId w:val="8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해당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전달인자의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변경하면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복사항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것을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내부에서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변경</w:t>
      </w:r>
    </w:p>
    <w:p w:rsidR="00E71F00" w:rsidRDefault="00E71F00" w:rsidP="00E71F00">
      <w:pPr>
        <w:numPr>
          <w:ilvl w:val="0"/>
          <w:numId w:val="8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반환하는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시점에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2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변경뵌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원래의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매개변수에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할당</w:t>
      </w:r>
    </w:p>
    <w:p w:rsidR="00E71F00" w:rsidRDefault="00E71F00" w:rsidP="00E71F00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E71F00" w:rsidRDefault="00E71F00" w:rsidP="00E71F00">
      <w:pPr>
        <w:numPr>
          <w:ilvl w:val="0"/>
          <w:numId w:val="9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데이터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타입으로서의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함수</w:t>
      </w:r>
    </w:p>
    <w:p w:rsidR="00E71F00" w:rsidRDefault="00E71F00" w:rsidP="00E71F00">
      <w:pPr>
        <w:numPr>
          <w:ilvl w:val="0"/>
          <w:numId w:val="10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매개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나열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) -&gt; (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)</w:t>
      </w:r>
    </w:p>
    <w:p w:rsidR="00E71F00" w:rsidRDefault="00E71F00" w:rsidP="00E71F00">
      <w:pPr>
        <w:numPr>
          <w:ilvl w:val="0"/>
          <w:numId w:val="10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매개변수나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함수자체를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사용할수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E71F00" w:rsidRDefault="00E71F00" w:rsidP="00E71F00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E71F00" w:rsidRDefault="00E71F00" w:rsidP="00E71F00">
      <w:pPr>
        <w:numPr>
          <w:ilvl w:val="0"/>
          <w:numId w:val="11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중첩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함수</w:t>
      </w:r>
    </w:p>
    <w:p w:rsidR="00E71F00" w:rsidRDefault="00E71F00" w:rsidP="00E71F00">
      <w:pPr>
        <w:numPr>
          <w:ilvl w:val="0"/>
          <w:numId w:val="1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함수안에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넣을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E71F00" w:rsidRDefault="00E71F00" w:rsidP="00E71F00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E71F00" w:rsidRDefault="00E71F00" w:rsidP="00E71F00">
      <w:pPr>
        <w:numPr>
          <w:ilvl w:val="0"/>
          <w:numId w:val="1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종료되지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않는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함수</w:t>
      </w:r>
      <w:bookmarkStart w:id="0" w:name="_GoBack"/>
      <w:bookmarkEnd w:id="0"/>
    </w:p>
    <w:p w:rsidR="00E71F00" w:rsidRDefault="00E71F00" w:rsidP="00E71F00">
      <w:pPr>
        <w:numPr>
          <w:ilvl w:val="0"/>
          <w:numId w:val="1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Nonreturning function</w:t>
      </w:r>
    </w:p>
    <w:p w:rsidR="00E71F00" w:rsidRDefault="00E71F00" w:rsidP="00E71F00">
      <w:pPr>
        <w:numPr>
          <w:ilvl w:val="0"/>
          <w:numId w:val="1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비반환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Never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지정</w:t>
      </w:r>
    </w:p>
    <w:p w:rsidR="00E71F00" w:rsidRDefault="00E71F00" w:rsidP="00E71F00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E71F00" w:rsidRDefault="00E71F00" w:rsidP="00E71F00">
      <w:pPr>
        <w:numPr>
          <w:ilvl w:val="0"/>
          <w:numId w:val="1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반환값을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무시할수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있는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함수</w:t>
      </w:r>
    </w:p>
    <w:p w:rsidR="00E71F00" w:rsidRDefault="00E71F00" w:rsidP="00E71F00">
      <w:pPr>
        <w:numPr>
          <w:ilvl w:val="0"/>
          <w:numId w:val="1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반환값이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꼭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필요하지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경우에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</w:t>
      </w:r>
    </w:p>
    <w:p w:rsidR="00B56863" w:rsidRDefault="00E71F00" w:rsidP="00E71F00"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lastRenderedPageBreak/>
        <w:t>@discardableResult</w:t>
      </w:r>
    </w:p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00"/>
    <w:rsid w:val="001C77D9"/>
    <w:rsid w:val="004E187F"/>
    <w:rsid w:val="00E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26CB8E-B16E-1B4C-9A2A-F042CE21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2019-08-20T13:14:00Z</dcterms:created>
  <dcterms:modified xsi:type="dcterms:W3CDTF">2019-08-20T13:14:00Z</dcterms:modified>
</cp:coreProperties>
</file>