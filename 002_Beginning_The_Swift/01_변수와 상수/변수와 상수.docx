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0A5C" w:rsidRDefault="001E0A5C" w:rsidP="001E0A5C">
      <w:pPr>
        <w:numPr>
          <w:ilvl w:val="0"/>
          <w:numId w:val="1"/>
        </w:numPr>
        <w:tabs>
          <w:tab w:val="left" w:pos="20"/>
          <w:tab w:val="left" w:pos="981"/>
        </w:tabs>
        <w:wordWrap/>
        <w:adjustRightInd w:val="0"/>
        <w:spacing w:line="360" w:lineRule="auto"/>
        <w:ind w:left="981" w:hanging="982"/>
        <w:jc w:val="left"/>
        <w:rPr>
          <w:rFonts w:ascii="Helvetica Neue" w:eastAsia="Apple SD Gothic Neo" w:hAnsi="Helvetica Neue" w:cs="Helvetica Neue"/>
          <w:b/>
          <w:bCs/>
          <w:color w:val="000000"/>
          <w:kern w:val="0"/>
          <w:sz w:val="60"/>
          <w:szCs w:val="60"/>
        </w:rPr>
      </w:pPr>
      <w:r>
        <w:rPr>
          <w:rFonts w:ascii="Apple SD Gothic Neo" w:eastAsia="Apple SD Gothic Neo" w:hAnsi="Helvetica Neue" w:cs="Apple SD Gothic Neo" w:hint="eastAsia"/>
          <w:b/>
          <w:bCs/>
          <w:color w:val="000000"/>
          <w:kern w:val="0"/>
          <w:sz w:val="60"/>
          <w:szCs w:val="60"/>
        </w:rPr>
        <w:t>변수와</w:t>
      </w:r>
      <w:r>
        <w:rPr>
          <w:rFonts w:ascii="Helvetica Neue" w:eastAsia="Apple SD Gothic Neo" w:hAnsi="Helvetica Neue" w:cs="Helvetica Neue"/>
          <w:b/>
          <w:bCs/>
          <w:color w:val="000000"/>
          <w:kern w:val="0"/>
          <w:sz w:val="60"/>
          <w:szCs w:val="60"/>
        </w:rPr>
        <w:t xml:space="preserve"> </w:t>
      </w:r>
      <w:r>
        <w:rPr>
          <w:rFonts w:ascii="Apple SD Gothic Neo" w:eastAsia="Apple SD Gothic Neo" w:hAnsi="Helvetica Neue" w:cs="Apple SD Gothic Neo" w:hint="eastAsia"/>
          <w:b/>
          <w:bCs/>
          <w:color w:val="000000"/>
          <w:kern w:val="0"/>
          <w:sz w:val="60"/>
          <w:szCs w:val="60"/>
        </w:rPr>
        <w:t>상수</w:t>
      </w:r>
    </w:p>
    <w:p w:rsidR="001E0A5C" w:rsidRDefault="001E0A5C" w:rsidP="001E0A5C">
      <w:pPr>
        <w:numPr>
          <w:ilvl w:val="0"/>
          <w:numId w:val="1"/>
        </w:numPr>
        <w:tabs>
          <w:tab w:val="left" w:pos="20"/>
          <w:tab w:val="left" w:pos="654"/>
        </w:tabs>
        <w:wordWrap/>
        <w:adjustRightInd w:val="0"/>
        <w:spacing w:line="288" w:lineRule="auto"/>
        <w:ind w:left="654" w:hanging="655"/>
        <w:jc w:val="left"/>
        <w:rPr>
          <w:rFonts w:ascii="Helvetica Neue" w:eastAsia="Apple SD Gothic Neo" w:hAnsi="Helvetica Neue" w:cs="Helvetica Neue"/>
          <w:color w:val="000000"/>
          <w:kern w:val="0"/>
          <w:sz w:val="40"/>
          <w:szCs w:val="40"/>
        </w:rPr>
      </w:pPr>
      <w:r>
        <w:rPr>
          <w:rFonts w:ascii="Apple SD Gothic Neo" w:eastAsia="Apple SD Gothic Neo" w:hAnsi="Helvetica Neue" w:cs="Apple SD Gothic Neo" w:hint="eastAsia"/>
          <w:color w:val="000000"/>
          <w:kern w:val="0"/>
          <w:sz w:val="40"/>
          <w:szCs w:val="40"/>
        </w:rPr>
        <w:t>변수</w:t>
      </w:r>
    </w:p>
    <w:p w:rsidR="001E0A5C" w:rsidRDefault="001E0A5C" w:rsidP="001E0A5C">
      <w:pPr>
        <w:numPr>
          <w:ilvl w:val="0"/>
          <w:numId w:val="2"/>
        </w:numPr>
        <w:tabs>
          <w:tab w:val="left" w:pos="20"/>
          <w:tab w:val="left" w:pos="283"/>
        </w:tabs>
        <w:wordWrap/>
        <w:adjustRightInd w:val="0"/>
        <w:ind w:left="283" w:hanging="284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var [ </w:t>
      </w:r>
      <w:proofErr w:type="spellStart"/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변수명</w:t>
      </w:r>
      <w:proofErr w:type="spellEnd"/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]: [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데이터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타입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] = [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값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] </w:t>
      </w:r>
    </w:p>
    <w:p w:rsidR="001E0A5C" w:rsidRDefault="001E0A5C" w:rsidP="001E0A5C">
      <w:pPr>
        <w:numPr>
          <w:ilvl w:val="0"/>
          <w:numId w:val="3"/>
        </w:numPr>
        <w:tabs>
          <w:tab w:val="left" w:pos="20"/>
          <w:tab w:val="left" w:pos="654"/>
        </w:tabs>
        <w:wordWrap/>
        <w:adjustRightInd w:val="0"/>
        <w:spacing w:line="288" w:lineRule="auto"/>
        <w:ind w:left="654" w:hanging="655"/>
        <w:jc w:val="left"/>
        <w:rPr>
          <w:rFonts w:ascii="Helvetica Neue" w:eastAsia="Apple SD Gothic Neo" w:hAnsi="Helvetica Neue" w:cs="Helvetica Neue"/>
          <w:color w:val="000000"/>
          <w:kern w:val="0"/>
          <w:sz w:val="40"/>
          <w:szCs w:val="40"/>
        </w:rPr>
      </w:pPr>
      <w:r>
        <w:rPr>
          <w:rFonts w:ascii="Apple SD Gothic Neo" w:eastAsia="Apple SD Gothic Neo" w:hAnsi="Helvetica Neue" w:cs="Apple SD Gothic Neo" w:hint="eastAsia"/>
          <w:color w:val="000000"/>
          <w:kern w:val="0"/>
          <w:sz w:val="40"/>
          <w:szCs w:val="40"/>
        </w:rPr>
        <w:t>상수</w:t>
      </w:r>
    </w:p>
    <w:p w:rsidR="001E0A5C" w:rsidRDefault="001E0A5C" w:rsidP="001E0A5C">
      <w:pPr>
        <w:numPr>
          <w:ilvl w:val="0"/>
          <w:numId w:val="4"/>
        </w:numPr>
        <w:tabs>
          <w:tab w:val="left" w:pos="20"/>
          <w:tab w:val="left" w:pos="283"/>
        </w:tabs>
        <w:wordWrap/>
        <w:adjustRightInd w:val="0"/>
        <w:ind w:left="283" w:hanging="284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let [ </w:t>
      </w:r>
      <w:proofErr w:type="spellStart"/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변수명</w:t>
      </w:r>
      <w:proofErr w:type="spellEnd"/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]: [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데이터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타입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] = [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값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]  </w:t>
      </w:r>
    </w:p>
    <w:p w:rsidR="001E0A5C" w:rsidRDefault="001E0A5C" w:rsidP="001E0A5C">
      <w:pPr>
        <w:wordWrap/>
        <w:adjustRightInd w:val="0"/>
        <w:spacing w:line="360" w:lineRule="auto"/>
        <w:jc w:val="left"/>
        <w:rPr>
          <w:rFonts w:ascii="Helvetica Neue" w:eastAsia="Apple SD Gothic Neo" w:hAnsi="Helvetica Neue" w:cs="Helvetica Neue"/>
          <w:b/>
          <w:bCs/>
          <w:color w:val="000000"/>
          <w:kern w:val="0"/>
          <w:sz w:val="60"/>
          <w:szCs w:val="60"/>
        </w:rPr>
      </w:pPr>
      <w:r>
        <w:rPr>
          <w:rFonts w:ascii="Helvetica Neue" w:eastAsia="Apple SD Gothic Neo" w:hAnsi="Helvetica Neue" w:cs="Helvetica Neue"/>
          <w:b/>
          <w:bCs/>
          <w:color w:val="000000"/>
          <w:kern w:val="0"/>
          <w:sz w:val="60"/>
          <w:szCs w:val="60"/>
        </w:rPr>
        <w:t xml:space="preserve">2. </w:t>
      </w:r>
      <w:r>
        <w:rPr>
          <w:rFonts w:ascii="Apple SD Gothic Neo" w:eastAsia="Apple SD Gothic Neo" w:hAnsi="Helvetica Neue" w:cs="Apple SD Gothic Neo" w:hint="eastAsia"/>
          <w:b/>
          <w:bCs/>
          <w:color w:val="000000"/>
          <w:kern w:val="0"/>
          <w:sz w:val="60"/>
          <w:szCs w:val="60"/>
        </w:rPr>
        <w:t>데이터</w:t>
      </w:r>
      <w:r>
        <w:rPr>
          <w:rFonts w:ascii="Helvetica Neue" w:eastAsia="Apple SD Gothic Neo" w:hAnsi="Helvetica Neue" w:cs="Helvetica Neue"/>
          <w:b/>
          <w:bCs/>
          <w:color w:val="000000"/>
          <w:kern w:val="0"/>
          <w:sz w:val="60"/>
          <w:szCs w:val="60"/>
        </w:rPr>
        <w:t xml:space="preserve"> </w:t>
      </w:r>
      <w:r>
        <w:rPr>
          <w:rFonts w:ascii="Apple SD Gothic Neo" w:eastAsia="Apple SD Gothic Neo" w:hAnsi="Helvetica Neue" w:cs="Apple SD Gothic Neo" w:hint="eastAsia"/>
          <w:b/>
          <w:bCs/>
          <w:color w:val="000000"/>
          <w:kern w:val="0"/>
          <w:sz w:val="60"/>
          <w:szCs w:val="60"/>
        </w:rPr>
        <w:t>타입</w:t>
      </w:r>
    </w:p>
    <w:p w:rsidR="001E0A5C" w:rsidRDefault="001E0A5C" w:rsidP="001E0A5C">
      <w:pPr>
        <w:numPr>
          <w:ilvl w:val="0"/>
          <w:numId w:val="5"/>
        </w:numPr>
        <w:tabs>
          <w:tab w:val="left" w:pos="20"/>
          <w:tab w:val="left" w:pos="654"/>
        </w:tabs>
        <w:wordWrap/>
        <w:adjustRightInd w:val="0"/>
        <w:spacing w:line="288" w:lineRule="auto"/>
        <w:ind w:left="654" w:hanging="655"/>
        <w:jc w:val="left"/>
        <w:rPr>
          <w:rFonts w:ascii="Helvetica Neue" w:eastAsia="Apple SD Gothic Neo" w:hAnsi="Helvetica Neue" w:cs="Helvetica Neue"/>
          <w:color w:val="000000"/>
          <w:kern w:val="0"/>
          <w:sz w:val="40"/>
          <w:szCs w:val="40"/>
        </w:rPr>
      </w:pPr>
      <w:r>
        <w:rPr>
          <w:rFonts w:ascii="Helvetica Neue" w:eastAsia="Apple SD Gothic Neo" w:hAnsi="Helvetica Neue" w:cs="Helvetica Neue"/>
          <w:color w:val="000000"/>
          <w:kern w:val="0"/>
          <w:sz w:val="40"/>
          <w:szCs w:val="40"/>
        </w:rPr>
        <w:t xml:space="preserve">Int, </w:t>
      </w:r>
      <w:proofErr w:type="spellStart"/>
      <w:r>
        <w:rPr>
          <w:rFonts w:ascii="Helvetica Neue" w:eastAsia="Apple SD Gothic Neo" w:hAnsi="Helvetica Neue" w:cs="Helvetica Neue"/>
          <w:color w:val="000000"/>
          <w:kern w:val="0"/>
          <w:sz w:val="40"/>
          <w:szCs w:val="40"/>
        </w:rPr>
        <w:t>UInt</w:t>
      </w:r>
      <w:proofErr w:type="spellEnd"/>
    </w:p>
    <w:p w:rsidR="001E0A5C" w:rsidRDefault="001E0A5C" w:rsidP="001E0A5C">
      <w:pPr>
        <w:numPr>
          <w:ilvl w:val="0"/>
          <w:numId w:val="6"/>
        </w:numPr>
        <w:tabs>
          <w:tab w:val="left" w:pos="20"/>
          <w:tab w:val="left" w:pos="283"/>
        </w:tabs>
        <w:wordWrap/>
        <w:adjustRightInd w:val="0"/>
        <w:ind w:left="283" w:hanging="284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max, min </w:t>
      </w:r>
      <w:proofErr w:type="spellStart"/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프로퍼티로</w:t>
      </w:r>
      <w:proofErr w:type="spellEnd"/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최대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최소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알아볼수</w:t>
      </w:r>
      <w:proofErr w:type="spellEnd"/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있음</w:t>
      </w:r>
    </w:p>
    <w:p w:rsidR="001E0A5C" w:rsidRDefault="001E0A5C" w:rsidP="001E0A5C">
      <w:pPr>
        <w:numPr>
          <w:ilvl w:val="0"/>
          <w:numId w:val="6"/>
        </w:numPr>
        <w:tabs>
          <w:tab w:val="left" w:pos="20"/>
          <w:tab w:val="left" w:pos="283"/>
        </w:tabs>
        <w:wordWrap/>
        <w:adjustRightInd w:val="0"/>
        <w:ind w:left="283" w:hanging="284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8, 16, 32, 64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비트가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있음</w:t>
      </w:r>
    </w:p>
    <w:p w:rsidR="001E0A5C" w:rsidRDefault="001E0A5C" w:rsidP="001E0A5C">
      <w:pPr>
        <w:numPr>
          <w:ilvl w:val="0"/>
          <w:numId w:val="6"/>
        </w:numPr>
        <w:tabs>
          <w:tab w:val="left" w:pos="20"/>
          <w:tab w:val="left" w:pos="283"/>
        </w:tabs>
        <w:wordWrap/>
        <w:adjustRightInd w:val="0"/>
        <w:ind w:left="283" w:hanging="284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진수의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표현</w:t>
      </w:r>
    </w:p>
    <w:p w:rsidR="001E0A5C" w:rsidRDefault="001E0A5C" w:rsidP="001E0A5C">
      <w:pPr>
        <w:numPr>
          <w:ilvl w:val="0"/>
          <w:numId w:val="7"/>
        </w:numPr>
        <w:tabs>
          <w:tab w:val="left" w:pos="283"/>
          <w:tab w:val="left" w:pos="567"/>
        </w:tabs>
        <w:wordWrap/>
        <w:adjustRightInd w:val="0"/>
        <w:ind w:left="567" w:hanging="568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>10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진수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: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평소에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작성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하던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방식</w:t>
      </w:r>
    </w:p>
    <w:p w:rsidR="001E0A5C" w:rsidRDefault="001E0A5C" w:rsidP="001E0A5C">
      <w:pPr>
        <w:numPr>
          <w:ilvl w:val="0"/>
          <w:numId w:val="7"/>
        </w:numPr>
        <w:tabs>
          <w:tab w:val="left" w:pos="283"/>
          <w:tab w:val="left" w:pos="567"/>
        </w:tabs>
        <w:wordWrap/>
        <w:adjustRightInd w:val="0"/>
        <w:ind w:left="567" w:hanging="568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>2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진수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: </w:t>
      </w:r>
      <w:proofErr w:type="spellStart"/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접두어</w:t>
      </w:r>
      <w:proofErr w:type="spellEnd"/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0b</w:t>
      </w:r>
    </w:p>
    <w:p w:rsidR="001E0A5C" w:rsidRDefault="001E0A5C" w:rsidP="001E0A5C">
      <w:pPr>
        <w:numPr>
          <w:ilvl w:val="0"/>
          <w:numId w:val="7"/>
        </w:numPr>
        <w:tabs>
          <w:tab w:val="left" w:pos="283"/>
          <w:tab w:val="left" w:pos="567"/>
        </w:tabs>
        <w:wordWrap/>
        <w:adjustRightInd w:val="0"/>
        <w:ind w:left="567" w:hanging="568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>8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진수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: </w:t>
      </w:r>
      <w:proofErr w:type="spellStart"/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접두어</w:t>
      </w:r>
      <w:proofErr w:type="spellEnd"/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0o</w:t>
      </w:r>
    </w:p>
    <w:p w:rsidR="001E0A5C" w:rsidRDefault="001E0A5C" w:rsidP="001E0A5C">
      <w:pPr>
        <w:numPr>
          <w:ilvl w:val="0"/>
          <w:numId w:val="7"/>
        </w:numPr>
        <w:tabs>
          <w:tab w:val="left" w:pos="283"/>
          <w:tab w:val="left" w:pos="567"/>
        </w:tabs>
        <w:wordWrap/>
        <w:adjustRightInd w:val="0"/>
        <w:ind w:left="567" w:hanging="568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>16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진수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: </w:t>
      </w:r>
      <w:proofErr w:type="spellStart"/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접두어</w:t>
      </w:r>
      <w:proofErr w:type="spellEnd"/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0x</w:t>
      </w:r>
    </w:p>
    <w:p w:rsidR="001E0A5C" w:rsidRDefault="001E0A5C" w:rsidP="001E0A5C">
      <w:pPr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</w:p>
    <w:p w:rsidR="001E0A5C" w:rsidRDefault="001E0A5C" w:rsidP="001E0A5C">
      <w:pPr>
        <w:numPr>
          <w:ilvl w:val="0"/>
          <w:numId w:val="8"/>
        </w:numPr>
        <w:tabs>
          <w:tab w:val="left" w:pos="20"/>
          <w:tab w:val="left" w:pos="654"/>
        </w:tabs>
        <w:wordWrap/>
        <w:adjustRightInd w:val="0"/>
        <w:spacing w:line="288" w:lineRule="auto"/>
        <w:ind w:left="654" w:hanging="655"/>
        <w:jc w:val="left"/>
        <w:rPr>
          <w:rFonts w:ascii="Helvetica Neue" w:eastAsia="Apple SD Gothic Neo" w:hAnsi="Helvetica Neue" w:cs="Helvetica Neue"/>
          <w:color w:val="000000"/>
          <w:kern w:val="0"/>
          <w:sz w:val="40"/>
          <w:szCs w:val="40"/>
        </w:rPr>
      </w:pPr>
      <w:r>
        <w:rPr>
          <w:rFonts w:ascii="Helvetica Neue" w:eastAsia="Apple SD Gothic Neo" w:hAnsi="Helvetica Neue" w:cs="Helvetica Neue"/>
          <w:color w:val="000000"/>
          <w:kern w:val="0"/>
          <w:sz w:val="40"/>
          <w:szCs w:val="40"/>
        </w:rPr>
        <w:t>Bool</w:t>
      </w:r>
    </w:p>
    <w:p w:rsidR="001E0A5C" w:rsidRDefault="001E0A5C" w:rsidP="001E0A5C">
      <w:pPr>
        <w:numPr>
          <w:ilvl w:val="0"/>
          <w:numId w:val="8"/>
        </w:numPr>
        <w:tabs>
          <w:tab w:val="left" w:pos="20"/>
          <w:tab w:val="left" w:pos="654"/>
        </w:tabs>
        <w:wordWrap/>
        <w:adjustRightInd w:val="0"/>
        <w:spacing w:line="288" w:lineRule="auto"/>
        <w:ind w:left="654" w:hanging="655"/>
        <w:jc w:val="left"/>
        <w:rPr>
          <w:rFonts w:ascii="Helvetica Neue" w:eastAsia="Apple SD Gothic Neo" w:hAnsi="Helvetica Neue" w:cs="Helvetica Neue"/>
          <w:color w:val="000000"/>
          <w:kern w:val="0"/>
          <w:sz w:val="40"/>
          <w:szCs w:val="40"/>
        </w:rPr>
      </w:pPr>
      <w:r>
        <w:rPr>
          <w:rFonts w:ascii="Helvetica Neue" w:eastAsia="Apple SD Gothic Neo" w:hAnsi="Helvetica Neue" w:cs="Helvetica Neue"/>
          <w:color w:val="000000"/>
          <w:kern w:val="0"/>
          <w:sz w:val="40"/>
          <w:szCs w:val="40"/>
        </w:rPr>
        <w:t>Float, Double</w:t>
      </w:r>
    </w:p>
    <w:p w:rsidR="001E0A5C" w:rsidRDefault="001E0A5C" w:rsidP="001E0A5C">
      <w:pPr>
        <w:numPr>
          <w:ilvl w:val="0"/>
          <w:numId w:val="8"/>
        </w:numPr>
        <w:tabs>
          <w:tab w:val="left" w:pos="20"/>
          <w:tab w:val="left" w:pos="654"/>
        </w:tabs>
        <w:wordWrap/>
        <w:adjustRightInd w:val="0"/>
        <w:spacing w:line="288" w:lineRule="auto"/>
        <w:ind w:left="654" w:hanging="655"/>
        <w:jc w:val="left"/>
        <w:rPr>
          <w:rFonts w:ascii="Helvetica Neue" w:eastAsia="Apple SD Gothic Neo" w:hAnsi="Helvetica Neue" w:cs="Helvetica Neue"/>
          <w:color w:val="000000"/>
          <w:kern w:val="0"/>
          <w:sz w:val="40"/>
          <w:szCs w:val="40"/>
        </w:rPr>
      </w:pPr>
      <w:r>
        <w:rPr>
          <w:rFonts w:ascii="Helvetica Neue" w:eastAsia="Apple SD Gothic Neo" w:hAnsi="Helvetica Neue" w:cs="Helvetica Neue"/>
          <w:color w:val="000000"/>
          <w:kern w:val="0"/>
          <w:sz w:val="40"/>
          <w:szCs w:val="40"/>
        </w:rPr>
        <w:t>Character</w:t>
      </w:r>
    </w:p>
    <w:p w:rsidR="001E0A5C" w:rsidRDefault="001E0A5C" w:rsidP="001E0A5C">
      <w:pPr>
        <w:numPr>
          <w:ilvl w:val="0"/>
          <w:numId w:val="9"/>
        </w:numPr>
        <w:tabs>
          <w:tab w:val="left" w:pos="20"/>
          <w:tab w:val="left" w:pos="283"/>
        </w:tabs>
        <w:wordWrap/>
        <w:adjustRightInd w:val="0"/>
        <w:ind w:left="283" w:hanging="284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캐릭터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값에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유니코드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사용가능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> </w:t>
      </w:r>
    </w:p>
    <w:p w:rsidR="001E0A5C" w:rsidRDefault="001E0A5C" w:rsidP="001E0A5C">
      <w:pPr>
        <w:numPr>
          <w:ilvl w:val="0"/>
          <w:numId w:val="10"/>
        </w:numPr>
        <w:tabs>
          <w:tab w:val="left" w:pos="20"/>
          <w:tab w:val="left" w:pos="654"/>
        </w:tabs>
        <w:wordWrap/>
        <w:adjustRightInd w:val="0"/>
        <w:spacing w:line="288" w:lineRule="auto"/>
        <w:ind w:left="654" w:hanging="655"/>
        <w:jc w:val="left"/>
        <w:rPr>
          <w:rFonts w:ascii="Helvetica Neue" w:eastAsia="Apple SD Gothic Neo" w:hAnsi="Helvetica Neue" w:cs="Helvetica Neue"/>
          <w:color w:val="000000"/>
          <w:kern w:val="0"/>
          <w:sz w:val="40"/>
          <w:szCs w:val="40"/>
        </w:rPr>
      </w:pPr>
      <w:r>
        <w:rPr>
          <w:rFonts w:ascii="Helvetica Neue" w:eastAsia="Apple SD Gothic Neo" w:hAnsi="Helvetica Neue" w:cs="Helvetica Neue"/>
          <w:color w:val="000000"/>
          <w:kern w:val="0"/>
          <w:sz w:val="40"/>
          <w:szCs w:val="40"/>
        </w:rPr>
        <w:t>String</w:t>
      </w:r>
    </w:p>
    <w:p w:rsidR="001E0A5C" w:rsidRDefault="001E0A5C" w:rsidP="001E0A5C">
      <w:pPr>
        <w:numPr>
          <w:ilvl w:val="0"/>
          <w:numId w:val="11"/>
        </w:numPr>
        <w:tabs>
          <w:tab w:val="left" w:pos="20"/>
          <w:tab w:val="left" w:pos="283"/>
        </w:tabs>
        <w:wordWrap/>
        <w:adjustRightInd w:val="0"/>
        <w:ind w:left="283" w:hanging="284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특수문자</w:t>
      </w:r>
    </w:p>
    <w:p w:rsidR="001E0A5C" w:rsidRDefault="001E0A5C" w:rsidP="001E0A5C">
      <w:pPr>
        <w:numPr>
          <w:ilvl w:val="0"/>
          <w:numId w:val="12"/>
        </w:numPr>
        <w:tabs>
          <w:tab w:val="left" w:pos="283"/>
          <w:tab w:val="left" w:pos="567"/>
        </w:tabs>
        <w:wordWrap/>
        <w:adjustRightInd w:val="0"/>
        <w:ind w:left="567" w:hanging="568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\n: </w:t>
      </w:r>
      <w:proofErr w:type="spellStart"/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줄바꿈</w:t>
      </w:r>
      <w:proofErr w:type="spellEnd"/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문자</w:t>
      </w:r>
    </w:p>
    <w:p w:rsidR="001E0A5C" w:rsidRDefault="001E0A5C" w:rsidP="001E0A5C">
      <w:pPr>
        <w:numPr>
          <w:ilvl w:val="0"/>
          <w:numId w:val="12"/>
        </w:numPr>
        <w:tabs>
          <w:tab w:val="left" w:pos="283"/>
          <w:tab w:val="left" w:pos="567"/>
        </w:tabs>
        <w:wordWrap/>
        <w:adjustRightInd w:val="0"/>
        <w:ind w:left="567" w:hanging="568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\\: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문자열내에서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백슬러스</w:t>
      </w:r>
      <w:proofErr w:type="spellEnd"/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사용시에</w:t>
      </w:r>
    </w:p>
    <w:p w:rsidR="001E0A5C" w:rsidRDefault="001E0A5C" w:rsidP="001E0A5C">
      <w:pPr>
        <w:numPr>
          <w:ilvl w:val="0"/>
          <w:numId w:val="12"/>
        </w:numPr>
        <w:tabs>
          <w:tab w:val="left" w:pos="283"/>
          <w:tab w:val="left" w:pos="567"/>
        </w:tabs>
        <w:wordWrap/>
        <w:adjustRightInd w:val="0"/>
        <w:ind w:left="567" w:hanging="568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\”: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문자열에서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큰따옴표</w:t>
      </w:r>
    </w:p>
    <w:p w:rsidR="001E0A5C" w:rsidRDefault="001E0A5C" w:rsidP="001E0A5C">
      <w:pPr>
        <w:numPr>
          <w:ilvl w:val="0"/>
          <w:numId w:val="12"/>
        </w:numPr>
        <w:tabs>
          <w:tab w:val="left" w:pos="283"/>
          <w:tab w:val="left" w:pos="567"/>
        </w:tabs>
        <w:wordWrap/>
        <w:adjustRightInd w:val="0"/>
        <w:ind w:left="567" w:hanging="568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\t: </w:t>
      </w:r>
      <w:proofErr w:type="spellStart"/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탭문자</w:t>
      </w:r>
      <w:proofErr w:type="spellEnd"/>
    </w:p>
    <w:p w:rsidR="001E0A5C" w:rsidRDefault="001E0A5C" w:rsidP="001E0A5C">
      <w:pPr>
        <w:numPr>
          <w:ilvl w:val="0"/>
          <w:numId w:val="12"/>
        </w:numPr>
        <w:tabs>
          <w:tab w:val="left" w:pos="283"/>
          <w:tab w:val="left" w:pos="567"/>
        </w:tabs>
        <w:wordWrap/>
        <w:adjustRightInd w:val="0"/>
        <w:ind w:left="567" w:hanging="568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lastRenderedPageBreak/>
        <w:t xml:space="preserve">\0: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문자열이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끝났음을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알림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null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문자</w:t>
      </w:r>
    </w:p>
    <w:p w:rsidR="001E0A5C" w:rsidRDefault="001E0A5C" w:rsidP="001E0A5C">
      <w:pPr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</w:p>
    <w:p w:rsidR="001E0A5C" w:rsidRDefault="001E0A5C" w:rsidP="001E0A5C">
      <w:pPr>
        <w:numPr>
          <w:ilvl w:val="0"/>
          <w:numId w:val="13"/>
        </w:numPr>
        <w:tabs>
          <w:tab w:val="left" w:pos="20"/>
          <w:tab w:val="left" w:pos="654"/>
        </w:tabs>
        <w:wordWrap/>
        <w:adjustRightInd w:val="0"/>
        <w:spacing w:line="288" w:lineRule="auto"/>
        <w:ind w:left="654" w:hanging="655"/>
        <w:jc w:val="left"/>
        <w:rPr>
          <w:rFonts w:ascii="Helvetica Neue" w:eastAsia="Apple SD Gothic Neo" w:hAnsi="Helvetica Neue" w:cs="Helvetica Neue"/>
          <w:color w:val="000000"/>
          <w:kern w:val="0"/>
          <w:sz w:val="40"/>
          <w:szCs w:val="40"/>
        </w:rPr>
      </w:pPr>
      <w:r>
        <w:rPr>
          <w:rFonts w:ascii="Helvetica Neue" w:eastAsia="Apple SD Gothic Neo" w:hAnsi="Helvetica Neue" w:cs="Helvetica Neue"/>
          <w:color w:val="000000"/>
          <w:kern w:val="0"/>
          <w:sz w:val="40"/>
          <w:szCs w:val="40"/>
        </w:rPr>
        <w:t xml:space="preserve">Any, </w:t>
      </w:r>
      <w:proofErr w:type="spellStart"/>
      <w:r>
        <w:rPr>
          <w:rFonts w:ascii="Helvetica Neue" w:eastAsia="Apple SD Gothic Neo" w:hAnsi="Helvetica Neue" w:cs="Helvetica Neue"/>
          <w:color w:val="000000"/>
          <w:kern w:val="0"/>
          <w:sz w:val="40"/>
          <w:szCs w:val="40"/>
        </w:rPr>
        <w:t>AnyObject</w:t>
      </w:r>
      <w:proofErr w:type="spellEnd"/>
      <w:r>
        <w:rPr>
          <w:rFonts w:ascii="Helvetica Neue" w:eastAsia="Apple SD Gothic Neo" w:hAnsi="Helvetica Neue" w:cs="Helvetica Neue"/>
          <w:color w:val="000000"/>
          <w:kern w:val="0"/>
          <w:sz w:val="40"/>
          <w:szCs w:val="40"/>
        </w:rPr>
        <w:t>, nil</w:t>
      </w:r>
    </w:p>
    <w:p w:rsidR="001E0A5C" w:rsidRDefault="001E0A5C" w:rsidP="001E0A5C">
      <w:pPr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</w:p>
    <w:p w:rsidR="001E0A5C" w:rsidRDefault="001E0A5C" w:rsidP="001E0A5C">
      <w:pPr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</w:p>
    <w:p w:rsidR="001E0A5C" w:rsidRDefault="001E0A5C" w:rsidP="001E0A5C">
      <w:pPr>
        <w:numPr>
          <w:ilvl w:val="0"/>
          <w:numId w:val="14"/>
        </w:numPr>
        <w:tabs>
          <w:tab w:val="left" w:pos="20"/>
          <w:tab w:val="left" w:pos="981"/>
        </w:tabs>
        <w:wordWrap/>
        <w:adjustRightInd w:val="0"/>
        <w:spacing w:line="360" w:lineRule="auto"/>
        <w:ind w:left="981" w:hanging="982"/>
        <w:jc w:val="left"/>
        <w:rPr>
          <w:rFonts w:ascii="Helvetica Neue" w:eastAsia="Apple SD Gothic Neo" w:hAnsi="Helvetica Neue" w:cs="Helvetica Neue"/>
          <w:b/>
          <w:bCs/>
          <w:color w:val="000000"/>
          <w:kern w:val="0"/>
          <w:sz w:val="60"/>
          <w:szCs w:val="60"/>
        </w:rPr>
      </w:pPr>
      <w:r>
        <w:rPr>
          <w:rFonts w:ascii="Apple SD Gothic Neo" w:eastAsia="Apple SD Gothic Neo" w:hAnsi="Helvetica Neue" w:cs="Apple SD Gothic Neo" w:hint="eastAsia"/>
          <w:b/>
          <w:bCs/>
          <w:color w:val="000000"/>
          <w:kern w:val="0"/>
          <w:sz w:val="60"/>
          <w:szCs w:val="60"/>
        </w:rPr>
        <w:t>데이터</w:t>
      </w:r>
      <w:r>
        <w:rPr>
          <w:rFonts w:ascii="Helvetica Neue" w:eastAsia="Apple SD Gothic Neo" w:hAnsi="Helvetica Neue" w:cs="Helvetica Neue"/>
          <w:b/>
          <w:bCs/>
          <w:color w:val="000000"/>
          <w:kern w:val="0"/>
          <w:sz w:val="60"/>
          <w:szCs w:val="60"/>
        </w:rPr>
        <w:t xml:space="preserve"> </w:t>
      </w:r>
      <w:r>
        <w:rPr>
          <w:rFonts w:ascii="Apple SD Gothic Neo" w:eastAsia="Apple SD Gothic Neo" w:hAnsi="Helvetica Neue" w:cs="Apple SD Gothic Neo" w:hint="eastAsia"/>
          <w:b/>
          <w:bCs/>
          <w:color w:val="000000"/>
          <w:kern w:val="0"/>
          <w:sz w:val="60"/>
          <w:szCs w:val="60"/>
        </w:rPr>
        <w:t>타입</w:t>
      </w:r>
      <w:r>
        <w:rPr>
          <w:rFonts w:ascii="Helvetica Neue" w:eastAsia="Apple SD Gothic Neo" w:hAnsi="Helvetica Neue" w:cs="Helvetica Neue"/>
          <w:b/>
          <w:bCs/>
          <w:color w:val="000000"/>
          <w:kern w:val="0"/>
          <w:sz w:val="60"/>
          <w:szCs w:val="60"/>
        </w:rPr>
        <w:t xml:space="preserve"> </w:t>
      </w:r>
      <w:r>
        <w:rPr>
          <w:rFonts w:ascii="Apple SD Gothic Neo" w:eastAsia="Apple SD Gothic Neo" w:hAnsi="Helvetica Neue" w:cs="Apple SD Gothic Neo" w:hint="eastAsia"/>
          <w:b/>
          <w:bCs/>
          <w:color w:val="000000"/>
          <w:kern w:val="0"/>
          <w:sz w:val="60"/>
          <w:szCs w:val="60"/>
        </w:rPr>
        <w:t>고급</w:t>
      </w:r>
    </w:p>
    <w:p w:rsidR="001E0A5C" w:rsidRDefault="001E0A5C" w:rsidP="001E0A5C">
      <w:pPr>
        <w:numPr>
          <w:ilvl w:val="0"/>
          <w:numId w:val="15"/>
        </w:numPr>
        <w:tabs>
          <w:tab w:val="left" w:pos="20"/>
          <w:tab w:val="left" w:pos="283"/>
        </w:tabs>
        <w:wordWrap/>
        <w:adjustRightInd w:val="0"/>
        <w:ind w:left="283" w:hanging="284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  <w:proofErr w:type="spellStart"/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스위프트는</w:t>
      </w:r>
      <w:proofErr w:type="spellEnd"/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타입에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굉장히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엄격</w:t>
      </w:r>
    </w:p>
    <w:p w:rsidR="001E0A5C" w:rsidRDefault="001E0A5C" w:rsidP="001E0A5C">
      <w:pPr>
        <w:numPr>
          <w:ilvl w:val="0"/>
          <w:numId w:val="15"/>
        </w:numPr>
        <w:tabs>
          <w:tab w:val="left" w:pos="20"/>
          <w:tab w:val="left" w:pos="283"/>
        </w:tabs>
        <w:wordWrap/>
        <w:adjustRightInd w:val="0"/>
        <w:ind w:left="283" w:hanging="284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서로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다른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데이터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끼리의</w:t>
      </w:r>
      <w:proofErr w:type="spellEnd"/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교환은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b/>
          <w:bCs/>
          <w:color w:val="000000"/>
          <w:kern w:val="0"/>
          <w:sz w:val="26"/>
          <w:szCs w:val="26"/>
        </w:rPr>
        <w:t>타입캐스팅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을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거쳐야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함</w:t>
      </w:r>
    </w:p>
    <w:p w:rsidR="001E0A5C" w:rsidRDefault="001E0A5C" w:rsidP="001E0A5C">
      <w:pPr>
        <w:numPr>
          <w:ilvl w:val="0"/>
          <w:numId w:val="15"/>
        </w:numPr>
        <w:tabs>
          <w:tab w:val="left" w:pos="20"/>
          <w:tab w:val="left" w:pos="283"/>
        </w:tabs>
        <w:wordWrap/>
        <w:adjustRightInd w:val="0"/>
        <w:ind w:left="283" w:hanging="284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데이터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타입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안심이란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컴파일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시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타입을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확인하는것을</w:t>
      </w:r>
      <w:proofErr w:type="spellEnd"/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Apple SD Gothic Neo" w:eastAsia="Apple SD Gothic Neo" w:hAnsi="Helvetica Neue" w:cs="Apple SD Gothic Neo" w:hint="eastAsia"/>
          <w:b/>
          <w:bCs/>
          <w:color w:val="000000"/>
          <w:kern w:val="0"/>
          <w:sz w:val="26"/>
          <w:szCs w:val="26"/>
        </w:rPr>
        <w:t>타입확인</w:t>
      </w:r>
      <w:proofErr w:type="spellEnd"/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이라함</w:t>
      </w:r>
      <w:proofErr w:type="spellEnd"/>
    </w:p>
    <w:p w:rsidR="001E0A5C" w:rsidRDefault="001E0A5C" w:rsidP="001E0A5C">
      <w:pPr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</w:p>
    <w:p w:rsidR="001E0A5C" w:rsidRDefault="001E0A5C" w:rsidP="001E0A5C">
      <w:pPr>
        <w:numPr>
          <w:ilvl w:val="0"/>
          <w:numId w:val="16"/>
        </w:numPr>
        <w:tabs>
          <w:tab w:val="left" w:pos="20"/>
          <w:tab w:val="left" w:pos="654"/>
        </w:tabs>
        <w:wordWrap/>
        <w:adjustRightInd w:val="0"/>
        <w:spacing w:line="288" w:lineRule="auto"/>
        <w:ind w:left="654" w:hanging="655"/>
        <w:jc w:val="left"/>
        <w:rPr>
          <w:rFonts w:ascii="Helvetica Neue" w:eastAsia="Apple SD Gothic Neo" w:hAnsi="Helvetica Neue" w:cs="Helvetica Neue"/>
          <w:color w:val="000000"/>
          <w:kern w:val="0"/>
          <w:sz w:val="40"/>
          <w:szCs w:val="40"/>
        </w:rPr>
      </w:pPr>
      <w:proofErr w:type="spellStart"/>
      <w:r>
        <w:rPr>
          <w:rFonts w:ascii="Helvetica Neue" w:eastAsia="Apple SD Gothic Neo" w:hAnsi="Helvetica Neue" w:cs="Helvetica Neue"/>
          <w:color w:val="000000"/>
          <w:kern w:val="0"/>
          <w:sz w:val="40"/>
          <w:szCs w:val="40"/>
        </w:rPr>
        <w:t>typealliase</w:t>
      </w:r>
      <w:proofErr w:type="spellEnd"/>
    </w:p>
    <w:p w:rsidR="001E0A5C" w:rsidRDefault="001E0A5C" w:rsidP="001E0A5C">
      <w:pPr>
        <w:numPr>
          <w:ilvl w:val="0"/>
          <w:numId w:val="17"/>
        </w:numPr>
        <w:tabs>
          <w:tab w:val="left" w:pos="20"/>
          <w:tab w:val="left" w:pos="283"/>
        </w:tabs>
        <w:wordWrap/>
        <w:adjustRightInd w:val="0"/>
        <w:ind w:left="283" w:hanging="284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데이터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타입에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임의로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다른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별칭을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부여할수있음</w:t>
      </w:r>
      <w:proofErr w:type="spellEnd"/>
    </w:p>
    <w:p w:rsidR="001E0A5C" w:rsidRDefault="001E0A5C" w:rsidP="001E0A5C">
      <w:pPr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</w:p>
    <w:p w:rsidR="001E0A5C" w:rsidRDefault="001E0A5C" w:rsidP="001E0A5C">
      <w:pPr>
        <w:numPr>
          <w:ilvl w:val="0"/>
          <w:numId w:val="18"/>
        </w:numPr>
        <w:tabs>
          <w:tab w:val="left" w:pos="20"/>
          <w:tab w:val="left" w:pos="654"/>
        </w:tabs>
        <w:wordWrap/>
        <w:adjustRightInd w:val="0"/>
        <w:spacing w:line="288" w:lineRule="auto"/>
        <w:ind w:left="654" w:hanging="655"/>
        <w:jc w:val="left"/>
        <w:rPr>
          <w:rFonts w:ascii="Helvetica Neue" w:eastAsia="Apple SD Gothic Neo" w:hAnsi="Helvetica Neue" w:cs="Helvetica Neue"/>
          <w:color w:val="000000"/>
          <w:kern w:val="0"/>
          <w:sz w:val="40"/>
          <w:szCs w:val="40"/>
        </w:rPr>
      </w:pPr>
      <w:r>
        <w:rPr>
          <w:rFonts w:ascii="Helvetica Neue" w:eastAsia="Apple SD Gothic Neo" w:hAnsi="Helvetica Neue" w:cs="Helvetica Neue"/>
          <w:color w:val="000000"/>
          <w:kern w:val="0"/>
          <w:sz w:val="40"/>
          <w:szCs w:val="40"/>
        </w:rPr>
        <w:t>tuple</w:t>
      </w:r>
    </w:p>
    <w:p w:rsidR="001E0A5C" w:rsidRDefault="001E0A5C" w:rsidP="001E0A5C">
      <w:pPr>
        <w:numPr>
          <w:ilvl w:val="0"/>
          <w:numId w:val="19"/>
        </w:numPr>
        <w:tabs>
          <w:tab w:val="left" w:pos="20"/>
          <w:tab w:val="left" w:pos="283"/>
        </w:tabs>
        <w:wordWrap/>
        <w:adjustRightInd w:val="0"/>
        <w:ind w:left="283" w:hanging="284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지정된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데이터의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묶음</w:t>
      </w:r>
    </w:p>
    <w:p w:rsidR="001E0A5C" w:rsidRDefault="001E0A5C" w:rsidP="001E0A5C">
      <w:pPr>
        <w:numPr>
          <w:ilvl w:val="0"/>
          <w:numId w:val="19"/>
        </w:numPr>
        <w:tabs>
          <w:tab w:val="left" w:pos="20"/>
          <w:tab w:val="left" w:pos="283"/>
        </w:tabs>
        <w:wordWrap/>
        <w:adjustRightInd w:val="0"/>
        <w:ind w:left="283" w:hanging="284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  <w:proofErr w:type="spellStart"/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여러개의</w:t>
      </w:r>
      <w:proofErr w:type="spellEnd"/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튜플을</w:t>
      </w:r>
      <w:proofErr w:type="spellEnd"/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지정할수있음</w:t>
      </w:r>
      <w:proofErr w:type="spellEnd"/>
    </w:p>
    <w:p w:rsidR="001E0A5C" w:rsidRDefault="001E0A5C" w:rsidP="001E0A5C">
      <w:pPr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</w:p>
    <w:p w:rsidR="001E0A5C" w:rsidRDefault="001E0A5C" w:rsidP="001E0A5C">
      <w:pPr>
        <w:numPr>
          <w:ilvl w:val="0"/>
          <w:numId w:val="20"/>
        </w:numPr>
        <w:tabs>
          <w:tab w:val="left" w:pos="20"/>
          <w:tab w:val="left" w:pos="654"/>
        </w:tabs>
        <w:wordWrap/>
        <w:adjustRightInd w:val="0"/>
        <w:spacing w:line="288" w:lineRule="auto"/>
        <w:ind w:left="654" w:hanging="655"/>
        <w:jc w:val="left"/>
        <w:rPr>
          <w:rFonts w:ascii="Helvetica Neue" w:eastAsia="Apple SD Gothic Neo" w:hAnsi="Helvetica Neue" w:cs="Helvetica Neue"/>
          <w:color w:val="000000"/>
          <w:kern w:val="0"/>
          <w:sz w:val="40"/>
          <w:szCs w:val="40"/>
        </w:rPr>
      </w:pPr>
      <w:r>
        <w:rPr>
          <w:rFonts w:ascii="Helvetica Neue" w:eastAsia="Apple SD Gothic Neo" w:hAnsi="Helvetica Neue" w:cs="Helvetica Neue"/>
          <w:color w:val="000000"/>
          <w:kern w:val="0"/>
          <w:sz w:val="40"/>
          <w:szCs w:val="40"/>
        </w:rPr>
        <w:t>set</w:t>
      </w:r>
    </w:p>
    <w:p w:rsidR="001E0A5C" w:rsidRDefault="001E0A5C" w:rsidP="001E0A5C">
      <w:pPr>
        <w:numPr>
          <w:ilvl w:val="0"/>
          <w:numId w:val="21"/>
        </w:numPr>
        <w:tabs>
          <w:tab w:val="left" w:pos="20"/>
          <w:tab w:val="left" w:pos="283"/>
        </w:tabs>
        <w:wordWrap/>
        <w:adjustRightInd w:val="0"/>
        <w:ind w:left="283" w:hanging="284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같은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타입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데이터를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순서없이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하나의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묶음으로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저장</w:t>
      </w:r>
    </w:p>
    <w:p w:rsidR="00B56863" w:rsidRDefault="001E0A5C" w:rsidP="001E0A5C"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순서가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중요하지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않거나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각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요소가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유일한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값이여야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하는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경우</w:t>
      </w:r>
      <w:bookmarkStart w:id="0" w:name="_GoBack"/>
      <w:bookmarkEnd w:id="0"/>
    </w:p>
    <w:sectPr w:rsidR="00B56863" w:rsidSect="001C77D9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2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00000007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00000008"/>
    <w:lvl w:ilvl="0" w:tplc="000002BD">
      <w:start w:val="2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00000009"/>
    <w:lvl w:ilvl="0" w:tplc="0000032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0000000A"/>
    <w:lvl w:ilvl="0" w:tplc="00000385">
      <w:start w:val="5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000000B"/>
    <w:multiLevelType w:val="hybridMultilevel"/>
    <w:tmpl w:val="0000000B"/>
    <w:lvl w:ilvl="0" w:tplc="000003E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0000000C"/>
    <w:multiLevelType w:val="hybridMultilevel"/>
    <w:tmpl w:val="0000000C"/>
    <w:lvl w:ilvl="0" w:tplc="0000044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0000000D"/>
    <w:multiLevelType w:val="hybridMultilevel"/>
    <w:tmpl w:val="0000000D"/>
    <w:lvl w:ilvl="0" w:tplc="000004B1">
      <w:start w:val="6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0000000E"/>
    <w:multiLevelType w:val="hybridMultilevel"/>
    <w:tmpl w:val="0000000E"/>
    <w:lvl w:ilvl="0" w:tplc="00000515">
      <w:start w:val="3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0000000F"/>
    <w:multiLevelType w:val="hybridMultilevel"/>
    <w:tmpl w:val="0000000F"/>
    <w:lvl w:ilvl="0" w:tplc="0000057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00000010"/>
    <w:multiLevelType w:val="hybridMultilevel"/>
    <w:tmpl w:val="00000010"/>
    <w:lvl w:ilvl="0" w:tplc="000005D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00000011"/>
    <w:multiLevelType w:val="hybridMultilevel"/>
    <w:tmpl w:val="00000011"/>
    <w:lvl w:ilvl="0" w:tplc="0000064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00000012"/>
    <w:multiLevelType w:val="hybridMultilevel"/>
    <w:tmpl w:val="00000012"/>
    <w:lvl w:ilvl="0" w:tplc="000006A5">
      <w:start w:val="2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00000013"/>
    <w:multiLevelType w:val="hybridMultilevel"/>
    <w:tmpl w:val="00000013"/>
    <w:lvl w:ilvl="0" w:tplc="0000070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 w15:restartNumberingAfterBreak="0">
    <w:nsid w:val="00000014"/>
    <w:multiLevelType w:val="hybridMultilevel"/>
    <w:tmpl w:val="00000014"/>
    <w:lvl w:ilvl="0" w:tplc="0000076D">
      <w:start w:val="3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 w15:restartNumberingAfterBreak="0">
    <w:nsid w:val="00000015"/>
    <w:multiLevelType w:val="hybridMultilevel"/>
    <w:tmpl w:val="00000015"/>
    <w:lvl w:ilvl="0" w:tplc="000007D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A5C"/>
    <w:rsid w:val="001C77D9"/>
    <w:rsid w:val="001E0A5C"/>
    <w:rsid w:val="004E1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67DC8561-0EB0-5C42-B0B7-765F42161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m17022</dc:creator>
  <cp:keywords/>
  <dc:description/>
  <cp:lastModifiedBy>m17022</cp:lastModifiedBy>
  <cp:revision>1</cp:revision>
  <dcterms:created xsi:type="dcterms:W3CDTF">2019-08-20T13:11:00Z</dcterms:created>
  <dcterms:modified xsi:type="dcterms:W3CDTF">2019-08-20T13:11:00Z</dcterms:modified>
</cp:coreProperties>
</file>