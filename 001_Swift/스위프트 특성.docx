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E3F" w:rsidRDefault="00A43E3F" w:rsidP="00A43E3F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proofErr w:type="spellStart"/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스위프트</w:t>
      </w:r>
      <w:proofErr w:type="spellEnd"/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특성</w:t>
      </w:r>
    </w:p>
    <w:p w:rsidR="00A43E3F" w:rsidRDefault="00A43E3F" w:rsidP="00A43E3F">
      <w:pPr>
        <w:numPr>
          <w:ilvl w:val="0"/>
          <w:numId w:val="1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객체지향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(OOP)</w:t>
      </w:r>
    </w:p>
    <w:p w:rsidR="00A43E3F" w:rsidRDefault="00A43E3F" w:rsidP="00A43E3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객체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정의하고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생성하여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할당할때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우리는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그것을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인스턴스라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부른다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.  let instance = </w:t>
      </w:r>
      <w:proofErr w:type="gramStart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Class(</w:t>
      </w:r>
      <w:proofErr w:type="gram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) </w:t>
      </w:r>
    </w:p>
    <w:p w:rsidR="00A43E3F" w:rsidRDefault="00A43E3F" w:rsidP="00A43E3F">
      <w:pPr>
        <w:numPr>
          <w:ilvl w:val="0"/>
          <w:numId w:val="2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함수형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프로그래밍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40"/>
        <w:gridCol w:w="3020"/>
        <w:gridCol w:w="3040"/>
      </w:tblGrid>
      <w:tr w:rsidR="00A43E3F">
        <w:tblPrEx>
          <w:tblCellMar>
            <w:top w:w="0" w:type="dxa"/>
            <w:bottom w:w="0" w:type="dxa"/>
          </w:tblCellMar>
        </w:tblPrEx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b/>
                <w:bCs/>
                <w:color w:val="000000"/>
                <w:kern w:val="0"/>
                <w:sz w:val="24"/>
              </w:rPr>
              <w:t>명령형</w:t>
            </w:r>
            <w:r>
              <w:rPr>
                <w:rFonts w:ascii="Helvetica Neue" w:eastAsia="Apple SD Gothic Neo" w:hAnsi="Helvetica Neue" w:cs="Helvetica Neue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b/>
                <w:bCs/>
                <w:color w:val="000000"/>
                <w:kern w:val="0"/>
                <w:sz w:val="24"/>
              </w:rPr>
              <w:t>프로그래밍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b/>
                <w:bCs/>
                <w:color w:val="000000"/>
                <w:kern w:val="0"/>
                <w:sz w:val="24"/>
              </w:rPr>
              <w:t>함수형</w:t>
            </w:r>
            <w:r>
              <w:rPr>
                <w:rFonts w:ascii="Helvetica Neue" w:eastAsia="Apple SD Gothic Neo" w:hAnsi="Helvetica Neue" w:cs="Helvetica Neue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b/>
                <w:bCs/>
                <w:color w:val="000000"/>
                <w:kern w:val="0"/>
                <w:sz w:val="24"/>
              </w:rPr>
              <w:t>프로그래밍</w:t>
            </w:r>
          </w:p>
        </w:tc>
      </w:tr>
      <w:tr w:rsidR="00A43E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프로그래머가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초첨을</w:t>
            </w:r>
            <w:proofErr w:type="spellEnd"/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두는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곳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작업수행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알고리즘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> 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상태의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변경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추적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원하는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정보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> 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필요한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변환</w:t>
            </w:r>
          </w:p>
        </w:tc>
      </w:tr>
      <w:tr w:rsidR="00A43E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proofErr w:type="spellStart"/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상태변경</w:t>
            </w:r>
            <w:proofErr w:type="spellEnd"/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중요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없음</w:t>
            </w:r>
          </w:p>
        </w:tc>
      </w:tr>
      <w:tr w:rsidR="00A43E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proofErr w:type="spellStart"/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실행순서</w:t>
            </w:r>
            <w:proofErr w:type="spellEnd"/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중요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낮은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중요도</w:t>
            </w:r>
          </w:p>
        </w:tc>
      </w:tr>
      <w:tr w:rsidR="00A43E3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주요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흐름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제어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제어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구문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반복문</w:t>
            </w:r>
            <w:proofErr w:type="spellEnd"/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, </w:t>
            </w:r>
            <w:proofErr w:type="spellStart"/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조건문</w:t>
            </w:r>
            <w:proofErr w:type="spellEnd"/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>)</w:t>
            </w:r>
          </w:p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함수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>(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메서드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)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실행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순환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>(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재귀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)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함수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호출등의</w:t>
            </w:r>
            <w:proofErr w:type="spellEnd"/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함수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호출로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제어</w:t>
            </w:r>
          </w:p>
        </w:tc>
      </w:tr>
      <w:tr w:rsidR="00A43E3F">
        <w:tblPrEx>
          <w:tblCellMar>
            <w:top w:w="0" w:type="dxa"/>
            <w:bottom w:w="0" w:type="dxa"/>
          </w:tblCellMar>
        </w:tblPrEx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주요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조작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단위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1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클래스나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구조체의</w:t>
            </w:r>
            <w:r>
              <w:rPr>
                <w:rFonts w:ascii="Helvetica Neue" w:eastAsia="Apple SD Gothic Neo" w:hAnsi="Helvetica Neue" w:cs="Helvetica Neue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color w:val="000000"/>
                <w:kern w:val="0"/>
                <w:sz w:val="24"/>
              </w:rPr>
              <w:t>인스턴스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43E3F" w:rsidRDefault="00A43E3F">
            <w:pPr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 w:val="24"/>
              </w:rPr>
              <w:t>함수</w:t>
            </w:r>
          </w:p>
        </w:tc>
      </w:tr>
    </w:tbl>
    <w:p w:rsidR="00A43E3F" w:rsidRDefault="00A43E3F" w:rsidP="00A43E3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A43E3F" w:rsidRDefault="00A43E3F" w:rsidP="00A43E3F">
      <w:pPr>
        <w:numPr>
          <w:ilvl w:val="0"/>
          <w:numId w:val="3"/>
        </w:numPr>
        <w:tabs>
          <w:tab w:val="left" w:pos="20"/>
          <w:tab w:val="left" w:pos="212"/>
        </w:tabs>
        <w:wordWrap/>
        <w:adjustRightInd w:val="0"/>
        <w:ind w:left="212" w:hanging="213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여러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처리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작업이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동시에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일어나는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프로그램을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만들기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쉬움</w:t>
      </w:r>
    </w:p>
    <w:p w:rsidR="00A43E3F" w:rsidRDefault="00A43E3F" w:rsidP="00A43E3F">
      <w:pPr>
        <w:numPr>
          <w:ilvl w:val="0"/>
          <w:numId w:val="3"/>
        </w:numPr>
        <w:tabs>
          <w:tab w:val="left" w:pos="20"/>
          <w:tab w:val="left" w:pos="212"/>
        </w:tabs>
        <w:wordWrap/>
        <w:adjustRightInd w:val="0"/>
        <w:ind w:left="212" w:hanging="213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멀티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코어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혹은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여러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프로세서를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시스템에서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효율적임</w:t>
      </w:r>
      <w:proofErr w:type="spellEnd"/>
    </w:p>
    <w:p w:rsidR="00A43E3F" w:rsidRDefault="00A43E3F" w:rsidP="00A43E3F">
      <w:pPr>
        <w:numPr>
          <w:ilvl w:val="0"/>
          <w:numId w:val="3"/>
        </w:numPr>
        <w:tabs>
          <w:tab w:val="left" w:pos="20"/>
          <w:tab w:val="left" w:pos="212"/>
        </w:tabs>
        <w:wordWrap/>
        <w:adjustRightInd w:val="0"/>
        <w:ind w:left="212" w:hanging="213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상태변화에서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자유로워지므로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순수하게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구현에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집중할수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A43E3F" w:rsidRDefault="00A43E3F" w:rsidP="00A43E3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A43E3F" w:rsidRDefault="00A43E3F" w:rsidP="00A43E3F">
      <w:pPr>
        <w:numPr>
          <w:ilvl w:val="0"/>
          <w:numId w:val="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프로토콜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지향</w:t>
      </w:r>
    </w:p>
    <w:p w:rsidR="00B56863" w:rsidRDefault="00A43E3F" w:rsidP="00A43E3F"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참조타입의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문제에서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조금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자유로울수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다중상속이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불가능한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한계를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뛰어넘을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있으며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나은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추상화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매커니즘을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구현할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3F"/>
    <w:rsid w:val="001C77D9"/>
    <w:rsid w:val="004E187F"/>
    <w:rsid w:val="00A4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F88CB4-58DA-C843-9DB0-903CCE1F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2019-08-20T13:08:00Z</dcterms:created>
  <dcterms:modified xsi:type="dcterms:W3CDTF">2019-08-20T13:09:00Z</dcterms:modified>
</cp:coreProperties>
</file>