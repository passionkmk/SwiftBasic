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15" w:rsidRDefault="007D1115" w:rsidP="007D1115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상속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>(Inheritance)</w:t>
      </w:r>
    </w:p>
    <w:p w:rsidR="007D1115" w:rsidRDefault="007D1115" w:rsidP="007D1115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클래스만이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성질</w:t>
      </w:r>
    </w:p>
    <w:p w:rsidR="007D1115" w:rsidRDefault="007D1115" w:rsidP="007D1115">
      <w:pPr>
        <w:numPr>
          <w:ilvl w:val="0"/>
          <w:numId w:val="3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부모클래스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자식클래스</w:t>
      </w:r>
    </w:p>
    <w:p w:rsidR="007D1115" w:rsidRDefault="007D1115" w:rsidP="007D1115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다른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클래스로부터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상속받지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기반클래스라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부름</w:t>
      </w:r>
    </w:p>
    <w:p w:rsidR="007D1115" w:rsidRDefault="007D1115" w:rsidP="007D1115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7D1115" w:rsidRDefault="007D1115" w:rsidP="007D1115">
      <w:pPr>
        <w:numPr>
          <w:ilvl w:val="0"/>
          <w:numId w:val="5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상속</w:t>
      </w:r>
    </w:p>
    <w:p w:rsidR="007D1115" w:rsidRDefault="007D1115" w:rsidP="007D1115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: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콜론뒤에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상속할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이름을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적음</w:t>
      </w:r>
    </w:p>
    <w:p w:rsidR="007D1115" w:rsidRDefault="007D1115" w:rsidP="007D1115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class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클래스이름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: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부모클래스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{}</w:t>
      </w:r>
    </w:p>
    <w:p w:rsidR="007D1115" w:rsidRDefault="007D1115" w:rsidP="007D1115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7D1115" w:rsidRDefault="007D1115" w:rsidP="007D1115">
      <w:pPr>
        <w:numPr>
          <w:ilvl w:val="0"/>
          <w:numId w:val="7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재정의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>(Override)</w:t>
      </w:r>
    </w:p>
    <w:p w:rsidR="007D1115" w:rsidRDefault="007D1115" w:rsidP="007D1115">
      <w:pPr>
        <w:numPr>
          <w:ilvl w:val="0"/>
          <w:numId w:val="8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부모로부터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상속받은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메서드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서브스크립트등의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자원을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그대로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사용하지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재정의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하는것</w:t>
      </w:r>
    </w:p>
    <w:p w:rsidR="007D1115" w:rsidRDefault="007D1115" w:rsidP="007D1115">
      <w:pPr>
        <w:numPr>
          <w:ilvl w:val="0"/>
          <w:numId w:val="8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overried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키워드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</w:t>
      </w:r>
    </w:p>
    <w:p w:rsidR="00B56863" w:rsidRDefault="007D1115" w:rsidP="007D1115"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재정의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부모를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호출하고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싶을때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super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쓴다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.</w:t>
      </w:r>
      <w:bookmarkStart w:id="0" w:name="_GoBack"/>
      <w:bookmarkEnd w:id="0"/>
    </w:p>
    <w:sectPr w:rsidR="00B56863" w:rsidSect="001C77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15"/>
    <w:rsid w:val="001C77D9"/>
    <w:rsid w:val="004E187F"/>
    <w:rsid w:val="007D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259A79-5D1C-1849-8BF7-AE1B26DC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1</cp:revision>
  <dcterms:created xsi:type="dcterms:W3CDTF">2019-08-20T13:17:00Z</dcterms:created>
  <dcterms:modified xsi:type="dcterms:W3CDTF">2019-08-20T13:17:00Z</dcterms:modified>
</cp:coreProperties>
</file>