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02F" w:rsidRDefault="001B702F" w:rsidP="001B702F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  <w:t>Protocol</w:t>
      </w:r>
    </w:p>
    <w:p w:rsidR="001B702F" w:rsidRDefault="001B702F" w:rsidP="001B702F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자동으로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관리해주는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방식</w:t>
      </w:r>
    </w:p>
    <w:p w:rsidR="001B702F" w:rsidRDefault="001B702F" w:rsidP="001B702F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컴파일러가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retain/release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통해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reference counting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자동으로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관리</w:t>
      </w:r>
    </w:p>
    <w:p w:rsidR="001B702F" w:rsidRDefault="001B702F" w:rsidP="001B702F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가비지컬렉션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과의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큰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차이는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계산하는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시점</w:t>
      </w:r>
    </w:p>
    <w:p w:rsidR="001B702F" w:rsidRDefault="001B702F" w:rsidP="001B702F">
      <w:pPr>
        <w:numPr>
          <w:ilvl w:val="0"/>
          <w:numId w:val="3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ARC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언제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해제되어야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할지를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컴파일과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동시에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결정</w:t>
      </w:r>
    </w:p>
    <w:p w:rsidR="001B702F" w:rsidRDefault="001B702F" w:rsidP="001B702F">
      <w:pPr>
        <w:numPr>
          <w:ilvl w:val="0"/>
          <w:numId w:val="3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작동규칙을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모르고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Retain Cycle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걸릴수가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1B702F" w:rsidRDefault="001B702F" w:rsidP="001B702F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B702F" w:rsidRDefault="001B702F" w:rsidP="001B702F">
      <w:pPr>
        <w:numPr>
          <w:ilvl w:val="0"/>
          <w:numId w:val="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강한참조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(Strong)</w:t>
      </w:r>
    </w:p>
    <w:p w:rsidR="001B702F" w:rsidRDefault="001B702F" w:rsidP="001B702F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기본적으로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객체를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가르키는것은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강한참조이다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 strong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생략되고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있었던것</w:t>
      </w:r>
    </w:p>
    <w:p w:rsidR="001B702F" w:rsidRDefault="001B702F" w:rsidP="001B702F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최소한하나의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객체가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있다면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되지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않음</w:t>
      </w:r>
    </w:p>
    <w:p w:rsidR="001B702F" w:rsidRDefault="001B702F" w:rsidP="001B702F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강한참조의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규칙을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모르고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되면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Retain Cycle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걸릴수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1B702F" w:rsidRDefault="001B702F" w:rsidP="001B702F">
      <w:pPr>
        <w:numPr>
          <w:ilvl w:val="0"/>
          <w:numId w:val="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누수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(memory leak)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발생할수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있음</w:t>
      </w:r>
    </w:p>
    <w:p w:rsidR="001B702F" w:rsidRDefault="001B702F" w:rsidP="001B702F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B702F" w:rsidRDefault="001B702F" w:rsidP="001B702F">
      <w:pPr>
        <w:numPr>
          <w:ilvl w:val="0"/>
          <w:numId w:val="6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약한참조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(weak)</w:t>
      </w:r>
    </w:p>
    <w:p w:rsidR="001B702F" w:rsidRDefault="001B702F" w:rsidP="001B702F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자신이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참조하는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인스턴스의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참조횟수를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증가시키지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않음</w:t>
      </w:r>
    </w:p>
    <w:p w:rsidR="001B702F" w:rsidRDefault="001B702F" w:rsidP="001B702F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weak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키워드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될수도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있다는것을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예상해야함</w:t>
      </w:r>
    </w:p>
    <w:p w:rsidR="001B702F" w:rsidRDefault="001B702F" w:rsidP="001B702F">
      <w:pPr>
        <w:numPr>
          <w:ilvl w:val="0"/>
          <w:numId w:val="7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해제된후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자동으로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nil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되므로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반드시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optional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형태여야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한다</w:t>
      </w:r>
    </w:p>
    <w:p w:rsidR="001B702F" w:rsidRDefault="001B702F" w:rsidP="001B702F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B702F" w:rsidRDefault="001B702F" w:rsidP="001B702F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약한참조</w:t>
      </w: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(unowned)</w:t>
      </w:r>
    </w:p>
    <w:p w:rsidR="001B702F" w:rsidRDefault="001B702F" w:rsidP="001B702F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weak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비슷하지만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optional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형태로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쓸수없다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</w:p>
    <w:p w:rsidR="001B702F" w:rsidRDefault="001B702F" w:rsidP="001B702F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영역을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접근하지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않는다는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확실한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경우만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사용해야한다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.</w:t>
      </w:r>
    </w:p>
    <w:p w:rsidR="001B702F" w:rsidRDefault="001B702F" w:rsidP="001B702F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해당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변수가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가리키는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객체의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메모리가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해제된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이후에는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해당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영역을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가리키지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않는다는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확신이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있다면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사용하는것이다</w:t>
      </w:r>
    </w:p>
    <w:p w:rsidR="001B702F" w:rsidRDefault="001B702F" w:rsidP="001B702F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1B702F" w:rsidRDefault="001B702F" w:rsidP="001B702F">
      <w:pPr>
        <w:numPr>
          <w:ilvl w:val="0"/>
          <w:numId w:val="10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Retain Cycle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시나리오</w:t>
      </w:r>
    </w:p>
    <w:p w:rsidR="00B56863" w:rsidRDefault="001B702F" w:rsidP="001B702F">
      <w:r>
        <w:rPr>
          <w:rFonts w:ascii="Helvetica Neue" w:eastAsia="Apple SD Gothic Neo" w:hAnsi="Helvetica Neue" w:cs="Helvetica Neue"/>
          <w:color w:val="000000"/>
          <w:kern w:val="0"/>
          <w:sz w:val="32"/>
          <w:szCs w:val="32"/>
        </w:rPr>
        <w:t>Delegate</w:t>
      </w:r>
      <w:bookmarkStart w:id="0" w:name="_GoBack"/>
      <w:bookmarkEnd w:id="0"/>
    </w:p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2F"/>
    <w:rsid w:val="001B702F"/>
    <w:rsid w:val="001C77D9"/>
    <w:rsid w:val="004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2C56AE-8E9A-C44B-A9AD-141403DC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2019-08-20T13:17:00Z</dcterms:created>
  <dcterms:modified xsi:type="dcterms:W3CDTF">2019-08-20T13:18:00Z</dcterms:modified>
</cp:coreProperties>
</file>