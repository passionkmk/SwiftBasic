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05" w:rsidRDefault="00B76105" w:rsidP="00B76105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옵셔널체이닝과</w:t>
      </w:r>
      <w:proofErr w:type="spellEnd"/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빠른종료</w:t>
      </w:r>
      <w:proofErr w:type="spellEnd"/>
    </w:p>
    <w:p w:rsidR="00B76105" w:rsidRDefault="00B76105" w:rsidP="00B76105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옵셔널체이닝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? </w:t>
      </w:r>
    </w:p>
    <w:p w:rsidR="00B76105" w:rsidRDefault="00B76105" w:rsidP="00B76105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빠른종료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guard let else {}</w:t>
      </w:r>
    </w:p>
    <w:p w:rsidR="00B76105" w:rsidRDefault="00B76105" w:rsidP="00B76105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76105" w:rsidRDefault="00B76105" w:rsidP="00B76105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체이닝</w:t>
      </w:r>
      <w:proofErr w:type="spellEnd"/>
    </w:p>
    <w:p w:rsidR="00B76105" w:rsidRDefault="00B76105" w:rsidP="00B76105">
      <w:pPr>
        <w:numPr>
          <w:ilvl w:val="0"/>
          <w:numId w:val="4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체이닝</w:t>
      </w:r>
      <w:proofErr w:type="spellEnd"/>
    </w:p>
    <w:p w:rsidR="00B76105" w:rsidRDefault="00B76105" w:rsidP="00B76105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nil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일지도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프로퍼티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메서드등을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가져오거나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호출할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사용할수있는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일련의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과정</w:t>
      </w:r>
    </w:p>
    <w:p w:rsidR="00B76105" w:rsidRDefault="00B76105" w:rsidP="00B76105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반복하여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자전거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체인처럼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꼬리를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물고있는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모양이라서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체이닝이라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부름</w:t>
      </w:r>
    </w:p>
    <w:p w:rsidR="00B76105" w:rsidRDefault="00B76105" w:rsidP="00B76105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중간에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하나라도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nil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결국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nil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반환함</w:t>
      </w:r>
    </w:p>
    <w:p w:rsidR="00B76105" w:rsidRDefault="00B76105" w:rsidP="00B76105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76105" w:rsidRDefault="00B76105" w:rsidP="00B76105">
      <w:pPr>
        <w:numPr>
          <w:ilvl w:val="0"/>
          <w:numId w:val="6"/>
        </w:numPr>
        <w:tabs>
          <w:tab w:val="left" w:pos="20"/>
          <w:tab w:val="left" w:pos="523"/>
        </w:tabs>
        <w:wordWrap/>
        <w:adjustRightInd w:val="0"/>
        <w:spacing w:line="288" w:lineRule="auto"/>
        <w:ind w:left="523" w:hanging="524"/>
        <w:jc w:val="left"/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32"/>
          <w:szCs w:val="32"/>
        </w:rPr>
        <w:t>바인딩</w:t>
      </w:r>
    </w:p>
    <w:p w:rsidR="00B76105" w:rsidRDefault="00B76105" w:rsidP="00B76105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if let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으로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할당</w:t>
      </w:r>
    </w:p>
    <w:p w:rsidR="00B76105" w:rsidRDefault="00B76105" w:rsidP="00B76105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76105" w:rsidRDefault="00B76105" w:rsidP="00B76105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B76105" w:rsidRDefault="00B76105" w:rsidP="00B76105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빠른종료</w:t>
      </w:r>
      <w:proofErr w:type="spellEnd"/>
    </w:p>
    <w:p w:rsidR="00B56863" w:rsidRDefault="00B76105" w:rsidP="00B76105"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guard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뒤에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따라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붙는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실행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결과가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true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일때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코드가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계속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실행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false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else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내부블록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코드가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실행됨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05"/>
    <w:rsid w:val="001C77D9"/>
    <w:rsid w:val="004E187F"/>
    <w:rsid w:val="00B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3097D1-4F49-EE4E-A9DB-6847D7BC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2019-08-20T13:16:00Z</dcterms:created>
  <dcterms:modified xsi:type="dcterms:W3CDTF">2019-08-20T13:17:00Z</dcterms:modified>
</cp:coreProperties>
</file>