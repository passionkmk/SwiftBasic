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48" w:rsidRDefault="005A6048" w:rsidP="005A6048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클로져</w:t>
      </w:r>
      <w:proofErr w:type="spellEnd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(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Closure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>)</w:t>
      </w:r>
    </w:p>
    <w:p w:rsidR="005A6048" w:rsidRDefault="005A6048" w:rsidP="005A6048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일정 기능을 하는 코드를 하나의 블록으로 모아놓은 것을 의미</w:t>
      </w:r>
    </w:p>
    <w:p w:rsidR="005A6048" w:rsidRDefault="001C27FD" w:rsidP="005A6048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클로져는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변</w:t>
      </w:r>
      <w:r w:rsidR="00B510B6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수나 상수가 선언된 위치에서 참조(</w:t>
      </w:r>
      <w:r w:rsidR="00B510B6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Reference</w:t>
      </w:r>
      <w:r w:rsidR="00B510B6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)</w:t>
      </w:r>
      <w:proofErr w:type="spellStart"/>
      <w:r w:rsidR="00B510B6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proofErr w:type="spellEnd"/>
      <w:r w:rsidR="00B510B6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획득(</w:t>
      </w:r>
      <w:r w:rsidR="00B510B6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Capture)</w:t>
      </w:r>
      <w:r w:rsidR="00B510B6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하고 저장할 수 있음</w:t>
      </w:r>
    </w:p>
    <w:p w:rsidR="005A6048" w:rsidRDefault="005A6048" w:rsidP="005A6048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클래스로부터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상속받지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기반클래스라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부름</w:t>
      </w:r>
    </w:p>
    <w:p w:rsidR="005A6048" w:rsidRDefault="005A6048" w:rsidP="005A604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5A6048" w:rsidRDefault="005A6048" w:rsidP="005A6048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상속</w:t>
      </w:r>
    </w:p>
    <w:p w:rsidR="005A6048" w:rsidRDefault="005A6048" w:rsidP="005A6048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콜론뒤에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이름을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적음</w:t>
      </w:r>
    </w:p>
    <w:p w:rsidR="005A6048" w:rsidRDefault="005A6048" w:rsidP="005A6048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class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클래스이름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부모클래스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{}</w:t>
      </w:r>
    </w:p>
    <w:p w:rsidR="005A6048" w:rsidRDefault="005A6048" w:rsidP="005A6048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bookmarkStart w:id="0" w:name="_GoBack"/>
      <w:bookmarkEnd w:id="0"/>
    </w:p>
    <w:p w:rsidR="00B56863" w:rsidRDefault="00116BEA"/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48"/>
    <w:rsid w:val="00116BEA"/>
    <w:rsid w:val="001C27FD"/>
    <w:rsid w:val="001C77D9"/>
    <w:rsid w:val="004E187F"/>
    <w:rsid w:val="005A6048"/>
    <w:rsid w:val="00B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E367A"/>
  <w15:chartTrackingRefBased/>
  <w15:docId w15:val="{F16F372F-F0BB-8149-BEBA-4841568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60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2019-08-27T13:25:00Z</dcterms:created>
  <dcterms:modified xsi:type="dcterms:W3CDTF">2019-08-27T23:51:00Z</dcterms:modified>
</cp:coreProperties>
</file>